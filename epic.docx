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752" w:rsidRDefault="00AD0752" w:rsidP="00955AD3">
      <w:pPr>
        <w:rPr>
          <w:rFonts w:ascii="Arial" w:hAnsi="Arial" w:cs="Arial"/>
          <w:b/>
          <w:sz w:val="24"/>
          <w:szCs w:val="28"/>
        </w:rPr>
      </w:pPr>
    </w:p>
    <w:p w:rsidR="00B219C4" w:rsidRDefault="00967564" w:rsidP="00DE4210">
      <w:pPr>
        <w:jc w:val="center"/>
        <w:rPr>
          <w:rFonts w:ascii="Arial" w:hAnsi="Arial" w:cs="Arial"/>
          <w:b/>
          <w:sz w:val="24"/>
          <w:szCs w:val="28"/>
        </w:rPr>
      </w:pPr>
      <w:r w:rsidRPr="00DE4210">
        <w:rPr>
          <w:rFonts w:ascii="Arial" w:hAnsi="Arial" w:cs="Arial"/>
          <w:b/>
          <w:sz w:val="24"/>
          <w:szCs w:val="28"/>
        </w:rPr>
        <w:t>Gregory Masley</w:t>
      </w:r>
      <w:r w:rsidR="005E5694">
        <w:rPr>
          <w:rFonts w:ascii="Arial" w:hAnsi="Arial" w:cs="Arial"/>
          <w:b/>
          <w:sz w:val="24"/>
          <w:szCs w:val="28"/>
        </w:rPr>
        <w:t xml:space="preserve"> CNE, CNA, MCSE</w:t>
      </w:r>
      <w:r w:rsidR="00955AD3">
        <w:rPr>
          <w:rFonts w:ascii="Arial" w:hAnsi="Arial" w:cs="Arial"/>
          <w:b/>
          <w:sz w:val="24"/>
          <w:szCs w:val="28"/>
        </w:rPr>
        <w:t xml:space="preserve"> Resume</w:t>
      </w:r>
    </w:p>
    <w:p w:rsidR="005E5694" w:rsidRDefault="005E5694" w:rsidP="00DE4210">
      <w:pPr>
        <w:jc w:val="center"/>
        <w:rPr>
          <w:rFonts w:ascii="Arial" w:hAnsi="Arial" w:cs="Arial"/>
          <w:b/>
          <w:sz w:val="24"/>
          <w:szCs w:val="28"/>
        </w:rPr>
      </w:pPr>
      <w:r>
        <w:rPr>
          <w:rFonts w:ascii="Arial" w:hAnsi="Arial" w:cs="Arial"/>
          <w:b/>
          <w:sz w:val="24"/>
          <w:szCs w:val="28"/>
        </w:rPr>
        <w:t>(714)975-3656</w:t>
      </w:r>
    </w:p>
    <w:p w:rsidR="005E5694" w:rsidRDefault="00F64EA3" w:rsidP="00DE4210">
      <w:pPr>
        <w:jc w:val="center"/>
        <w:rPr>
          <w:rFonts w:ascii="Arial" w:hAnsi="Arial" w:cs="Arial"/>
          <w:b/>
          <w:sz w:val="24"/>
          <w:szCs w:val="28"/>
        </w:rPr>
      </w:pPr>
      <w:hyperlink r:id="rId8" w:history="1">
        <w:r w:rsidR="005E5694" w:rsidRPr="00871857">
          <w:rPr>
            <w:rStyle w:val="Hyperlink"/>
            <w:rFonts w:ascii="Arial" w:hAnsi="Arial" w:cs="Arial"/>
            <w:b/>
            <w:sz w:val="24"/>
            <w:szCs w:val="28"/>
          </w:rPr>
          <w:t>greg@masleyassociates.com</w:t>
        </w:r>
      </w:hyperlink>
    </w:p>
    <w:p w:rsidR="005E5694" w:rsidRDefault="005E5694" w:rsidP="00DE4210">
      <w:pPr>
        <w:jc w:val="center"/>
        <w:rPr>
          <w:rFonts w:ascii="Arial" w:hAnsi="Arial" w:cs="Arial"/>
          <w:b/>
          <w:sz w:val="24"/>
          <w:szCs w:val="28"/>
        </w:rPr>
      </w:pPr>
      <w:r>
        <w:rPr>
          <w:rFonts w:ascii="Arial" w:hAnsi="Arial" w:cs="Arial"/>
          <w:b/>
          <w:sz w:val="24"/>
          <w:szCs w:val="28"/>
        </w:rPr>
        <w:t>17440 Bushard Street #20</w:t>
      </w:r>
    </w:p>
    <w:p w:rsidR="005E5694" w:rsidRDefault="005E5694" w:rsidP="00DE4210">
      <w:pPr>
        <w:jc w:val="center"/>
        <w:rPr>
          <w:rFonts w:ascii="Arial" w:hAnsi="Arial" w:cs="Arial"/>
          <w:b/>
          <w:sz w:val="24"/>
          <w:szCs w:val="28"/>
        </w:rPr>
      </w:pPr>
      <w:r>
        <w:rPr>
          <w:rFonts w:ascii="Arial" w:hAnsi="Arial" w:cs="Arial"/>
          <w:b/>
          <w:sz w:val="24"/>
          <w:szCs w:val="28"/>
        </w:rPr>
        <w:t>Fountain Valley, California 92708</w:t>
      </w:r>
    </w:p>
    <w:p w:rsidR="00AB4024" w:rsidRDefault="00AB4024" w:rsidP="00AB4024">
      <w:pPr>
        <w:jc w:val="center"/>
        <w:rPr>
          <w:rFonts w:ascii="Arial" w:hAnsi="Arial" w:cs="Arial"/>
          <w:b/>
          <w:sz w:val="24"/>
          <w:szCs w:val="28"/>
        </w:rPr>
      </w:pPr>
      <w:r w:rsidRPr="00AB4024">
        <w:rPr>
          <w:rFonts w:ascii="Arial" w:hAnsi="Arial" w:cs="Arial"/>
          <w:b/>
          <w:sz w:val="24"/>
          <w:szCs w:val="24"/>
        </w:rPr>
        <w:t>Download this resume in Microsoft Word</w:t>
      </w:r>
      <w:r>
        <w:rPr>
          <w:b/>
        </w:rPr>
        <w:t xml:space="preserve"> </w:t>
      </w:r>
      <w:hyperlink r:id="rId9" w:history="1">
        <w:r w:rsidRPr="00AB4024">
          <w:rPr>
            <w:rStyle w:val="Hyperlink"/>
            <w:rFonts w:ascii="Arial" w:hAnsi="Arial" w:cs="Arial"/>
            <w:b/>
            <w:sz w:val="24"/>
            <w:szCs w:val="28"/>
          </w:rPr>
          <w:t>www.masleyassociates.com/resume/resume.doc</w:t>
        </w:r>
      </w:hyperlink>
    </w:p>
    <w:p w:rsidR="00AB4024" w:rsidRPr="00DE4210" w:rsidRDefault="00AB4024" w:rsidP="00DE4210">
      <w:pPr>
        <w:jc w:val="center"/>
        <w:rPr>
          <w:rFonts w:ascii="Arial" w:hAnsi="Arial" w:cs="Arial"/>
          <w:b/>
          <w:sz w:val="28"/>
          <w:szCs w:val="28"/>
        </w:rPr>
      </w:pPr>
    </w:p>
    <w:p w:rsidR="00B219C4" w:rsidRPr="00B219C4" w:rsidRDefault="00B219C4" w:rsidP="00DE4210">
      <w:pPr>
        <w:rPr>
          <w:rFonts w:ascii="Arial" w:hAnsi="Arial" w:cs="Arial"/>
        </w:rPr>
      </w:pPr>
    </w:p>
    <w:p w:rsidR="00B219C4" w:rsidRDefault="00DE4210" w:rsidP="00DE4210">
      <w:pPr>
        <w:rPr>
          <w:rFonts w:ascii="Arial" w:hAnsi="Arial" w:cs="Arial"/>
          <w:b/>
          <w:u w:val="single"/>
        </w:rPr>
      </w:pPr>
      <w:r>
        <w:rPr>
          <w:rFonts w:ascii="Arial" w:hAnsi="Arial" w:cs="Arial"/>
          <w:b/>
          <w:u w:val="single"/>
        </w:rPr>
        <w:t>SUMMARY:</w:t>
      </w:r>
    </w:p>
    <w:p w:rsidR="00967564" w:rsidRPr="00B219C4" w:rsidRDefault="00967564" w:rsidP="00DE4210">
      <w:pPr>
        <w:rPr>
          <w:rFonts w:ascii="Arial" w:hAnsi="Arial" w:cs="Arial"/>
          <w:b/>
          <w:u w:val="single"/>
        </w:rPr>
      </w:pPr>
    </w:p>
    <w:p w:rsidR="00CF6C57" w:rsidRPr="00CF6C57" w:rsidRDefault="00720479" w:rsidP="00DE4210">
      <w:pPr>
        <w:numPr>
          <w:ilvl w:val="0"/>
          <w:numId w:val="26"/>
        </w:numPr>
        <w:tabs>
          <w:tab w:val="clear" w:pos="720"/>
        </w:tabs>
        <w:suppressAutoHyphens w:val="0"/>
        <w:autoSpaceDE w:val="0"/>
        <w:autoSpaceDN w:val="0"/>
        <w:adjustRightInd w:val="0"/>
        <w:rPr>
          <w:rFonts w:ascii="Arial" w:hAnsi="Arial" w:cs="Arial"/>
          <w:color w:val="000000"/>
        </w:rPr>
      </w:pPr>
      <w:r>
        <w:rPr>
          <w:rFonts w:ascii="Arial" w:hAnsi="Arial" w:cs="Arial"/>
          <w:color w:val="000000"/>
        </w:rPr>
        <w:t>Twenty</w:t>
      </w:r>
      <w:r w:rsidR="00CF6C57" w:rsidRPr="00CF6C57">
        <w:rPr>
          <w:rFonts w:ascii="Arial" w:hAnsi="Arial" w:cs="Arial"/>
          <w:color w:val="000000"/>
        </w:rPr>
        <w:t xml:space="preserve"> years of Network Engineering hands on experience, with a demonstrated ability to quickly learn and integrate new technology in a variety of industries</w:t>
      </w:r>
    </w:p>
    <w:p w:rsid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Proven expertise in various network including Novell Netware and Microsoft Windows networks.</w:t>
      </w:r>
    </w:p>
    <w:p w:rsidR="00241CBB" w:rsidRPr="00CF6C57" w:rsidRDefault="00241CBB" w:rsidP="00DE4210">
      <w:pPr>
        <w:numPr>
          <w:ilvl w:val="0"/>
          <w:numId w:val="26"/>
        </w:numPr>
        <w:tabs>
          <w:tab w:val="clear" w:pos="720"/>
        </w:tabs>
        <w:suppressAutoHyphens w:val="0"/>
        <w:autoSpaceDE w:val="0"/>
        <w:autoSpaceDN w:val="0"/>
        <w:adjustRightInd w:val="0"/>
        <w:rPr>
          <w:rFonts w:ascii="Arial" w:hAnsi="Arial" w:cs="Arial"/>
          <w:color w:val="000000"/>
        </w:rPr>
      </w:pPr>
      <w:r>
        <w:rPr>
          <w:rFonts w:ascii="Arial" w:hAnsi="Arial" w:cs="Arial"/>
          <w:color w:val="000000"/>
        </w:rPr>
        <w:t>Proven expertise in large scale network, wireless and cloud-based network build-outs and migrations</w:t>
      </w:r>
    </w:p>
    <w:p w:rsidR="00CF6C57" w:rsidRP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 xml:space="preserve">Proven success in implementing management, operations, technical and interpersonal skills to increase productivity, reliability and teamwork to benefit the company </w:t>
      </w:r>
    </w:p>
    <w:p w:rsidR="00CF6C57" w:rsidRP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Team Lead, Project Manager, IT Manager, Network Administrator, Network Engineer and sole IT support for security, repair, installation, migration, reconfiguration and maintenance of large-scale Windows and Novell networks ranging from 5 users to over 8000 users</w:t>
      </w:r>
    </w:p>
    <w:p w:rsid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 xml:space="preserve">Hands on experience in Wireless Networking, 10/100/1000 Ethernet, Optical Networking, Switching/Bridging  (VLAN, Spanning Tree), VPNs, LAN/WAN/MAN, TCP/IP Protocol, IP Addressing and Subnetting, IP Access Lists, Routing Protocols, Token Ring, ATM, Frame Relay, HP OpenView NNM, Cisco Works for Switched Internetworks, Resource Manager Essentials, Cisco Security Management Center (PIX, IDS), Microsoft Visio, WebNM, IBM compatible computers, Windows 2008/2003/2000/7/Vista/NT/XP, Remote Desktop Management, Microsoft Office 2010/2007/2003/2000/XP, Norton, Remedy, </w:t>
      </w:r>
      <w:r w:rsidR="00E26801">
        <w:rPr>
          <w:rFonts w:ascii="Arial" w:hAnsi="Arial" w:cs="Arial"/>
          <w:color w:val="000000"/>
        </w:rPr>
        <w:t xml:space="preserve">Epic Workflow, </w:t>
      </w:r>
      <w:r w:rsidRPr="00CF6C57">
        <w:rPr>
          <w:rFonts w:ascii="Arial" w:hAnsi="Arial" w:cs="Arial"/>
          <w:color w:val="000000"/>
        </w:rPr>
        <w:t>Compupic Pro, Network Security</w:t>
      </w:r>
      <w:r w:rsidR="00DA064E">
        <w:rPr>
          <w:rFonts w:ascii="Arial" w:hAnsi="Arial" w:cs="Arial"/>
          <w:color w:val="000000"/>
        </w:rPr>
        <w:t xml:space="preserve"> </w:t>
      </w:r>
      <w:r w:rsidRPr="00CF6C57">
        <w:rPr>
          <w:rFonts w:ascii="Arial" w:hAnsi="Arial" w:cs="Arial"/>
          <w:color w:val="000000"/>
        </w:rPr>
        <w:t>and MicroStation (95/SE/J/8)</w:t>
      </w:r>
    </w:p>
    <w:p w:rsidR="00180CBD" w:rsidRPr="00CF6C57" w:rsidRDefault="00180CBD" w:rsidP="00DE4210">
      <w:pPr>
        <w:numPr>
          <w:ilvl w:val="0"/>
          <w:numId w:val="26"/>
        </w:numPr>
        <w:tabs>
          <w:tab w:val="clear" w:pos="720"/>
        </w:tabs>
        <w:suppressAutoHyphens w:val="0"/>
        <w:autoSpaceDE w:val="0"/>
        <w:autoSpaceDN w:val="0"/>
        <w:adjustRightInd w:val="0"/>
        <w:rPr>
          <w:rFonts w:ascii="Arial" w:hAnsi="Arial" w:cs="Arial"/>
          <w:color w:val="000000"/>
        </w:rPr>
      </w:pPr>
      <w:r>
        <w:rPr>
          <w:rFonts w:ascii="Arial" w:hAnsi="Arial" w:cs="Arial"/>
          <w:color w:val="000000"/>
        </w:rPr>
        <w:t>Active Directory migrations 2003 to 2008</w:t>
      </w:r>
    </w:p>
    <w:p w:rsidR="00CF6C57" w:rsidRP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 xml:space="preserve">Hands on experience with Cisco 2600/3600/4000/7200/7500 series routers, Cisco Catalyst 1900/2900/5000/5500 series switch, Cisco 3550 Multilayer Switch, Cisco PIX Firewall, Cisco IDS 515E, CAD/CAM </w:t>
      </w:r>
      <w:smartTag w:uri="urn:schemas-microsoft-com:office:smarttags" w:element="PersonName">
        <w:r w:rsidRPr="00CF6C57">
          <w:rPr>
            <w:rFonts w:ascii="Arial" w:hAnsi="Arial" w:cs="Arial"/>
            <w:color w:val="000000"/>
          </w:rPr>
          <w:t>System</w:t>
        </w:r>
      </w:smartTag>
      <w:r w:rsidRPr="00CF6C57">
        <w:rPr>
          <w:rFonts w:ascii="Arial" w:hAnsi="Arial" w:cs="Arial"/>
          <w:color w:val="000000"/>
        </w:rPr>
        <w:t>s, Netopia Routers, Sonicwall, IBM Compatible Workstations and Servers and Printers</w:t>
      </w:r>
    </w:p>
    <w:p w:rsidR="00CF6C57" w:rsidRP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 xml:space="preserve">Hands on experience with Microsoft Windows Enterprise Server, </w:t>
      </w:r>
      <w:r w:rsidR="00DA064E">
        <w:rPr>
          <w:rFonts w:ascii="Arial" w:hAnsi="Arial" w:cs="Arial"/>
          <w:color w:val="000000"/>
        </w:rPr>
        <w:t xml:space="preserve">Office 365, </w:t>
      </w:r>
      <w:r w:rsidRPr="00CF6C57">
        <w:rPr>
          <w:rFonts w:ascii="Arial" w:hAnsi="Arial" w:cs="Arial"/>
          <w:color w:val="000000"/>
        </w:rPr>
        <w:t>Small Business Server and Workstation NT through 2008, Active Directory, Novell 3.1-6.0, UNIX, SCOM, SCCM, Microsoft Exchange, Microsoft SQL, Microsoft SharePoint, Citrix, Microsoft Office, Word Perfect, AutoCAD, MAPICS, Rhumba Reflections and ISA Server</w:t>
      </w:r>
      <w:r w:rsidR="00180CBD">
        <w:rPr>
          <w:rFonts w:ascii="Arial" w:hAnsi="Arial" w:cs="Arial"/>
          <w:color w:val="000000"/>
        </w:rPr>
        <w:t xml:space="preserve">, </w:t>
      </w:r>
      <w:bookmarkStart w:id="0" w:name="OLE_LINK1"/>
      <w:bookmarkStart w:id="1" w:name="OLE_LINK2"/>
      <w:bookmarkStart w:id="2" w:name="OLE_LINK3"/>
      <w:r w:rsidR="00180CBD">
        <w:rPr>
          <w:rFonts w:ascii="Arial" w:hAnsi="Arial" w:cs="Arial"/>
          <w:color w:val="000000"/>
        </w:rPr>
        <w:t>Active Directory migrations 2003 to 2008</w:t>
      </w:r>
      <w:bookmarkEnd w:id="0"/>
      <w:bookmarkEnd w:id="1"/>
      <w:bookmarkEnd w:id="2"/>
    </w:p>
    <w:p w:rsidR="00CF6C57" w:rsidRP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 xml:space="preserve">Programming experience in Visual Basic, Basic, COBOL, FORTRAN, SQL, HTML, Wordpress, </w:t>
      </w:r>
      <w:r w:rsidR="00C671B2">
        <w:rPr>
          <w:rFonts w:ascii="Arial" w:hAnsi="Arial" w:cs="Arial"/>
          <w:color w:val="000000"/>
        </w:rPr>
        <w:t>CSS,</w:t>
      </w:r>
      <w:r w:rsidR="00256416">
        <w:rPr>
          <w:rFonts w:ascii="Arial" w:hAnsi="Arial" w:cs="Arial"/>
          <w:color w:val="000000"/>
        </w:rPr>
        <w:t xml:space="preserve"> DreamWeaver,</w:t>
      </w:r>
      <w:r w:rsidR="00C671B2">
        <w:rPr>
          <w:rFonts w:ascii="Arial" w:hAnsi="Arial" w:cs="Arial"/>
          <w:color w:val="000000"/>
        </w:rPr>
        <w:t xml:space="preserve"> </w:t>
      </w:r>
      <w:r w:rsidRPr="00CF6C57">
        <w:rPr>
          <w:rFonts w:ascii="Arial" w:hAnsi="Arial" w:cs="Arial"/>
          <w:color w:val="000000"/>
        </w:rPr>
        <w:t>Oracle and DBASE</w:t>
      </w:r>
    </w:p>
    <w:p w:rsidR="00CF6C57" w:rsidRP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MCSE, CNA, and CNE Certified</w:t>
      </w:r>
    </w:p>
    <w:p w:rsid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United States Department Of Defense SECRET Security Clearance 2005</w:t>
      </w:r>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autoSpaceDE w:val="0"/>
        <w:autoSpaceDN w:val="0"/>
        <w:adjustRightInd w:val="0"/>
        <w:rPr>
          <w:rFonts w:ascii="Arial" w:hAnsi="Arial" w:cs="Arial"/>
          <w:b/>
          <w:color w:val="000000"/>
          <w:u w:val="single"/>
        </w:rPr>
      </w:pPr>
      <w:r w:rsidRPr="00967564">
        <w:rPr>
          <w:rFonts w:ascii="Arial" w:hAnsi="Arial" w:cs="Arial"/>
          <w:b/>
          <w:color w:val="000000"/>
          <w:u w:val="single"/>
        </w:rPr>
        <w:t>TECHNICAL SKILLS</w:t>
      </w:r>
      <w:r>
        <w:rPr>
          <w:rFonts w:ascii="Arial" w:hAnsi="Arial" w:cs="Arial"/>
          <w:b/>
          <w:color w:val="000000"/>
          <w:u w:val="single"/>
        </w:rPr>
        <w:t>:</w:t>
      </w:r>
    </w:p>
    <w:p w:rsidR="00DE4210" w:rsidRPr="00967564" w:rsidRDefault="00DE4210" w:rsidP="00DE4210">
      <w:pPr>
        <w:autoSpaceDE w:val="0"/>
        <w:autoSpaceDN w:val="0"/>
        <w:adjustRightInd w:val="0"/>
        <w:rPr>
          <w:rFonts w:ascii="Arial" w:hAnsi="Arial" w:cs="Arial"/>
          <w:b/>
          <w:color w:val="000000"/>
          <w:u w:val="single"/>
        </w:rPr>
      </w:pPr>
    </w:p>
    <w:p w:rsidR="00DE4210" w:rsidRDefault="00DE4210" w:rsidP="00DE4210">
      <w:pPr>
        <w:numPr>
          <w:ilvl w:val="0"/>
          <w:numId w:val="35"/>
        </w:numPr>
        <w:tabs>
          <w:tab w:val="clear" w:pos="720"/>
        </w:tabs>
        <w:suppressAutoHyphens w:val="0"/>
        <w:autoSpaceDE w:val="0"/>
        <w:autoSpaceDN w:val="0"/>
        <w:adjustRightInd w:val="0"/>
        <w:rPr>
          <w:rFonts w:ascii="Arial" w:hAnsi="Arial" w:cs="Arial"/>
          <w:color w:val="000000"/>
        </w:rPr>
        <w:sectPr w:rsidR="00DE4210" w:rsidSect="00DE01F7">
          <w:footnotePr>
            <w:pos w:val="beneathText"/>
          </w:footnotePr>
          <w:type w:val="continuous"/>
          <w:pgSz w:w="12240" w:h="15840"/>
          <w:pgMar w:top="776" w:right="1440" w:bottom="776" w:left="1440" w:header="360" w:footer="300" w:gutter="0"/>
          <w:cols w:space="720"/>
          <w:titlePg/>
          <w:docGrid w:linePitch="360"/>
        </w:sectPr>
      </w:pP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Networking: Wireless Networking</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10/100/1000 Ethernet </w:t>
      </w:r>
    </w:p>
    <w:p w:rsidR="00DE4210"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Optical Networking </w:t>
      </w:r>
    </w:p>
    <w:p w:rsidR="00241CBB" w:rsidRPr="00967564" w:rsidRDefault="00241CBB" w:rsidP="00DE4210">
      <w:pPr>
        <w:numPr>
          <w:ilvl w:val="0"/>
          <w:numId w:val="35"/>
        </w:numPr>
        <w:tabs>
          <w:tab w:val="clear" w:pos="720"/>
        </w:tabs>
        <w:suppressAutoHyphens w:val="0"/>
        <w:autoSpaceDE w:val="0"/>
        <w:autoSpaceDN w:val="0"/>
        <w:adjustRightInd w:val="0"/>
        <w:rPr>
          <w:rFonts w:ascii="Arial" w:hAnsi="Arial" w:cs="Arial"/>
          <w:color w:val="000000"/>
        </w:rPr>
      </w:pPr>
      <w:r>
        <w:rPr>
          <w:rFonts w:ascii="Arial" w:hAnsi="Arial" w:cs="Arial"/>
          <w:color w:val="000000"/>
        </w:rPr>
        <w:t>Parsed Cloud</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Switching/Bridging (VLAN, Spanning Tree)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VPNs, LAN/WAN/MAN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TCP/IP Protocol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IP Addressing and Subnetting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 xml:space="preserve">IP Access Lists, Routing Protocols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Token Ring, ATM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Frame Relay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HP OpenView NNM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Cisco Works for Switched Internetworks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Resource Manager Essentials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Cisco Security Management Center (PIX, IDS)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Microsoft Visio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 xml:space="preserve">WebNM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IBM compatible computers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Windows Enterprise Server, Small Business Server and Workstation 2008/2003/2000/NT/XP/Vista/7</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Exchange 5.5/2000/2003/2007/2010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Remote Desktop Management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Microsoft Office 2010/2003/2000/XP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Windows 95/98/Vista/XP/7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Norton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Remedy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 xml:space="preserve">Compupic Pro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Network Security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MicroStation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(95/SE/J/8) HP Openview</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OSPF,BGP,VLAN,IPSEC, routing and bridging protocols</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Citrix XenApp</w:t>
      </w:r>
    </w:p>
    <w:p w:rsidR="00DE4210"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VmWare</w:t>
      </w:r>
    </w:p>
    <w:p w:rsidR="00E26801" w:rsidRPr="00967564" w:rsidRDefault="00E26801" w:rsidP="00DE4210">
      <w:pPr>
        <w:numPr>
          <w:ilvl w:val="0"/>
          <w:numId w:val="35"/>
        </w:numPr>
        <w:tabs>
          <w:tab w:val="clear" w:pos="720"/>
        </w:tabs>
        <w:suppressAutoHyphens w:val="0"/>
        <w:autoSpaceDE w:val="0"/>
        <w:autoSpaceDN w:val="0"/>
        <w:adjustRightInd w:val="0"/>
        <w:rPr>
          <w:rFonts w:ascii="Arial" w:hAnsi="Arial" w:cs="Arial"/>
          <w:color w:val="000000"/>
        </w:rPr>
      </w:pPr>
      <w:r>
        <w:rPr>
          <w:rFonts w:ascii="Arial" w:hAnsi="Arial" w:cs="Arial"/>
          <w:color w:val="000000"/>
        </w:rPr>
        <w:t>Epic Workflow</w:t>
      </w:r>
    </w:p>
    <w:p w:rsidR="00DE4210" w:rsidRDefault="00DE4210" w:rsidP="00DE4210">
      <w:pPr>
        <w:autoSpaceDE w:val="0"/>
        <w:autoSpaceDN w:val="0"/>
        <w:adjustRightInd w:val="0"/>
        <w:rPr>
          <w:rFonts w:ascii="Arial" w:hAnsi="Arial" w:cs="Arial"/>
          <w:color w:val="000000"/>
        </w:rPr>
        <w:sectPr w:rsidR="00DE4210" w:rsidSect="00967564">
          <w:footnotePr>
            <w:pos w:val="beneathText"/>
          </w:footnotePr>
          <w:type w:val="continuous"/>
          <w:pgSz w:w="12240" w:h="15840"/>
          <w:pgMar w:top="776" w:right="1440" w:bottom="776" w:left="1440" w:header="360" w:footer="300" w:gutter="0"/>
          <w:cols w:num="2" w:space="720"/>
          <w:titlePg/>
          <w:docGrid w:linePitch="360"/>
        </w:sectPr>
      </w:pPr>
    </w:p>
    <w:p w:rsidR="00DE4210" w:rsidRPr="00967564" w:rsidRDefault="00DE4210" w:rsidP="00DE4210">
      <w:pPr>
        <w:autoSpaceDE w:val="0"/>
        <w:autoSpaceDN w:val="0"/>
        <w:adjustRightInd w:val="0"/>
        <w:rPr>
          <w:rFonts w:ascii="Arial" w:hAnsi="Arial" w:cs="Arial"/>
          <w:color w:val="000000"/>
        </w:rPr>
      </w:pPr>
    </w:p>
    <w:p w:rsidR="00DE4210" w:rsidRDefault="00DE4210" w:rsidP="00DE4210">
      <w:pPr>
        <w:autoSpaceDE w:val="0"/>
        <w:autoSpaceDN w:val="0"/>
        <w:adjustRightInd w:val="0"/>
        <w:rPr>
          <w:rFonts w:ascii="Arial" w:hAnsi="Arial" w:cs="Arial"/>
          <w:b/>
          <w:color w:val="000000"/>
          <w:u w:val="single"/>
        </w:rPr>
      </w:pPr>
      <w:r>
        <w:rPr>
          <w:rFonts w:ascii="Arial" w:hAnsi="Arial" w:cs="Arial"/>
          <w:b/>
          <w:color w:val="000000"/>
          <w:u w:val="single"/>
        </w:rPr>
        <w:t>Hardware:</w:t>
      </w:r>
    </w:p>
    <w:p w:rsidR="00DE4210" w:rsidRDefault="00DE4210" w:rsidP="00DE4210">
      <w:pPr>
        <w:autoSpaceDE w:val="0"/>
        <w:autoSpaceDN w:val="0"/>
        <w:adjustRightInd w:val="0"/>
        <w:rPr>
          <w:rFonts w:ascii="Arial" w:hAnsi="Arial" w:cs="Arial"/>
          <w:b/>
          <w:color w:val="000000"/>
          <w:u w:val="single"/>
        </w:rPr>
      </w:pPr>
    </w:p>
    <w:p w:rsidR="00DE4210" w:rsidRPr="00DE4210" w:rsidRDefault="00DE4210" w:rsidP="00DE4210">
      <w:pPr>
        <w:autoSpaceDE w:val="0"/>
        <w:autoSpaceDN w:val="0"/>
        <w:adjustRightInd w:val="0"/>
        <w:rPr>
          <w:rFonts w:ascii="Arial" w:hAnsi="Arial" w:cs="Arial"/>
          <w:b/>
          <w:color w:val="000000"/>
          <w:u w:val="single"/>
        </w:rPr>
        <w:sectPr w:rsidR="00DE4210" w:rsidRPr="00DE4210" w:rsidSect="00DE01F7">
          <w:footnotePr>
            <w:pos w:val="beneathText"/>
          </w:footnotePr>
          <w:type w:val="continuous"/>
          <w:pgSz w:w="12240" w:h="15840"/>
          <w:pgMar w:top="776" w:right="1440" w:bottom="776" w:left="1440" w:header="360" w:footer="300" w:gutter="0"/>
          <w:cols w:space="720"/>
          <w:titlePg/>
          <w:docGrid w:linePitch="360"/>
        </w:sectPr>
      </w:pP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 xml:space="preserve">Cisco 2600/3600/4000/7200/7500 series routers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Cisco Catalyst 1900/2900/5000/5500 series switch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Cisco 3550 Multilayer Switch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Cisco PIX Firewall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Cisco IDS 515E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 xml:space="preserve">CAD/CAM </w:t>
      </w:r>
      <w:smartTag w:uri="urn:schemas-microsoft-com:office:smarttags" w:element="PersonName">
        <w:r w:rsidRPr="00967564">
          <w:rPr>
            <w:rFonts w:ascii="Arial" w:hAnsi="Arial" w:cs="Arial"/>
            <w:color w:val="000000"/>
          </w:rPr>
          <w:t>System</w:t>
        </w:r>
      </w:smartTag>
      <w:r w:rsidRPr="00967564">
        <w:rPr>
          <w:rFonts w:ascii="Arial" w:hAnsi="Arial" w:cs="Arial"/>
          <w:color w:val="000000"/>
        </w:rPr>
        <w:t xml:space="preserve">s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Netopia Routers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Sonicwall</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IBM compatible Workstations and Servers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Printers</w:t>
      </w:r>
    </w:p>
    <w:p w:rsidR="00DE4210" w:rsidRDefault="00DE4210" w:rsidP="00DE4210">
      <w:pPr>
        <w:autoSpaceDE w:val="0"/>
        <w:autoSpaceDN w:val="0"/>
        <w:adjustRightInd w:val="0"/>
        <w:rPr>
          <w:rFonts w:ascii="Arial" w:hAnsi="Arial" w:cs="Arial"/>
          <w:color w:val="000000"/>
        </w:rPr>
        <w:sectPr w:rsidR="00DE4210" w:rsidSect="00A7129E">
          <w:footnotePr>
            <w:pos w:val="beneathText"/>
          </w:footnotePr>
          <w:type w:val="continuous"/>
          <w:pgSz w:w="12240" w:h="15840"/>
          <w:pgMar w:top="776" w:right="1440" w:bottom="776" w:left="1440" w:header="360" w:footer="300" w:gutter="0"/>
          <w:cols w:num="2" w:space="720"/>
          <w:titlePg/>
          <w:docGrid w:linePitch="360"/>
        </w:sectPr>
      </w:pPr>
    </w:p>
    <w:p w:rsidR="00DE4210" w:rsidRPr="00967564" w:rsidRDefault="00DE4210" w:rsidP="00DE4210">
      <w:pPr>
        <w:autoSpaceDE w:val="0"/>
        <w:autoSpaceDN w:val="0"/>
        <w:adjustRightInd w:val="0"/>
        <w:rPr>
          <w:rFonts w:ascii="Arial" w:hAnsi="Arial" w:cs="Arial"/>
          <w:color w:val="000000"/>
        </w:rPr>
      </w:pPr>
    </w:p>
    <w:p w:rsidR="00DE4210" w:rsidRPr="00967564" w:rsidRDefault="00DE4210" w:rsidP="00DE4210">
      <w:pPr>
        <w:autoSpaceDE w:val="0"/>
        <w:autoSpaceDN w:val="0"/>
        <w:adjustRightInd w:val="0"/>
        <w:rPr>
          <w:rFonts w:ascii="Arial" w:hAnsi="Arial" w:cs="Arial"/>
          <w:b/>
          <w:color w:val="000000"/>
          <w:u w:val="single"/>
        </w:rPr>
      </w:pPr>
      <w:r w:rsidRPr="00967564">
        <w:rPr>
          <w:rFonts w:ascii="Arial" w:hAnsi="Arial" w:cs="Arial"/>
          <w:b/>
          <w:color w:val="000000"/>
          <w:u w:val="single"/>
        </w:rPr>
        <w:t xml:space="preserve">Software/OS: </w:t>
      </w:r>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suppressAutoHyphens w:val="0"/>
        <w:autoSpaceDE w:val="0"/>
        <w:autoSpaceDN w:val="0"/>
        <w:adjustRightInd w:val="0"/>
        <w:rPr>
          <w:rFonts w:ascii="Arial" w:hAnsi="Arial" w:cs="Arial"/>
          <w:color w:val="000000"/>
        </w:rPr>
        <w:sectPr w:rsidR="00DE4210" w:rsidSect="00DE01F7">
          <w:footnotePr>
            <w:pos w:val="beneathText"/>
          </w:footnotePr>
          <w:type w:val="continuous"/>
          <w:pgSz w:w="12240" w:h="15840"/>
          <w:pgMar w:top="776" w:right="1440" w:bottom="776" w:left="1440" w:header="360" w:footer="300" w:gutter="0"/>
          <w:cols w:space="720"/>
          <w:titlePg/>
          <w:docGrid w:linePitch="360"/>
        </w:sectPr>
      </w:pP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Microsoft Windows Servers (all versions) NT 3.51 through 2008 R2</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Microsoft Windows Desktop (all versions) Windows 95 through Windows 7</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Novell 3.1-6.0 </w:t>
      </w:r>
    </w:p>
    <w:p w:rsidR="00DE4210"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UNIX </w:t>
      </w:r>
    </w:p>
    <w:p w:rsidR="00241CBB" w:rsidRDefault="00241CBB" w:rsidP="00DE4210">
      <w:pPr>
        <w:numPr>
          <w:ilvl w:val="0"/>
          <w:numId w:val="37"/>
        </w:numPr>
        <w:tabs>
          <w:tab w:val="clear" w:pos="720"/>
        </w:tabs>
        <w:suppressAutoHyphens w:val="0"/>
        <w:autoSpaceDE w:val="0"/>
        <w:autoSpaceDN w:val="0"/>
        <w:adjustRightInd w:val="0"/>
        <w:rPr>
          <w:rFonts w:ascii="Arial" w:hAnsi="Arial" w:cs="Arial"/>
          <w:color w:val="000000"/>
        </w:rPr>
      </w:pPr>
      <w:r>
        <w:rPr>
          <w:rFonts w:ascii="Arial" w:hAnsi="Arial" w:cs="Arial"/>
          <w:color w:val="000000"/>
        </w:rPr>
        <w:t>Parsed Cloud</w:t>
      </w:r>
    </w:p>
    <w:p w:rsidR="00E26801" w:rsidRPr="00967564" w:rsidRDefault="00E26801" w:rsidP="00DE4210">
      <w:pPr>
        <w:numPr>
          <w:ilvl w:val="0"/>
          <w:numId w:val="37"/>
        </w:numPr>
        <w:tabs>
          <w:tab w:val="clear" w:pos="720"/>
        </w:tabs>
        <w:suppressAutoHyphens w:val="0"/>
        <w:autoSpaceDE w:val="0"/>
        <w:autoSpaceDN w:val="0"/>
        <w:adjustRightInd w:val="0"/>
        <w:rPr>
          <w:rFonts w:ascii="Arial" w:hAnsi="Arial" w:cs="Arial"/>
          <w:color w:val="000000"/>
        </w:rPr>
      </w:pPr>
      <w:r>
        <w:rPr>
          <w:rFonts w:ascii="Arial" w:hAnsi="Arial" w:cs="Arial"/>
          <w:color w:val="000000"/>
        </w:rPr>
        <w:t>Epic Workflow</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Microsoft Exchange 2000/2003/2007/2010</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SharePoint 2007/2010</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SQL Server 2005/2008</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Lotus Notes </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Microsoft Office XP/2000/2003/2007/2010</w:t>
      </w:r>
      <w:r w:rsidR="00DA064E">
        <w:rPr>
          <w:rFonts w:ascii="Arial" w:hAnsi="Arial" w:cs="Arial"/>
          <w:color w:val="000000"/>
        </w:rPr>
        <w:t>/365</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Word Perfect </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AutoCAD </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MAPICS </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SCOM, SCCM</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Rhumba Reflections </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ISA Server RAID Storage Devices SAN Storage Devices </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Citrix</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Active Directory</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Citrix XenApp</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VmWare</w:t>
      </w:r>
    </w:p>
    <w:p w:rsidR="00DE4210" w:rsidRDefault="00DE4210" w:rsidP="00DE4210">
      <w:pPr>
        <w:autoSpaceDE w:val="0"/>
        <w:autoSpaceDN w:val="0"/>
        <w:adjustRightInd w:val="0"/>
        <w:rPr>
          <w:rFonts w:ascii="Arial" w:hAnsi="Arial" w:cs="Arial"/>
          <w:color w:val="000000"/>
        </w:rPr>
      </w:pPr>
    </w:p>
    <w:p w:rsidR="00E26801" w:rsidRDefault="00E26801" w:rsidP="00DE4210">
      <w:pPr>
        <w:autoSpaceDE w:val="0"/>
        <w:autoSpaceDN w:val="0"/>
        <w:adjustRightInd w:val="0"/>
        <w:rPr>
          <w:rFonts w:ascii="Arial" w:hAnsi="Arial" w:cs="Arial"/>
          <w:color w:val="000000"/>
        </w:rPr>
        <w:sectPr w:rsidR="00E26801" w:rsidSect="00A7129E">
          <w:footnotePr>
            <w:pos w:val="beneathText"/>
          </w:footnotePr>
          <w:type w:val="continuous"/>
          <w:pgSz w:w="12240" w:h="15840"/>
          <w:pgMar w:top="776" w:right="1440" w:bottom="776" w:left="1440" w:header="360" w:footer="300" w:gutter="0"/>
          <w:cols w:num="2" w:space="720"/>
          <w:titlePg/>
          <w:docGrid w:linePitch="360"/>
        </w:sectPr>
      </w:pPr>
    </w:p>
    <w:p w:rsidR="00DE4210" w:rsidRPr="00967564" w:rsidRDefault="00DE4210" w:rsidP="00DE4210">
      <w:pPr>
        <w:autoSpaceDE w:val="0"/>
        <w:autoSpaceDN w:val="0"/>
        <w:adjustRightInd w:val="0"/>
        <w:rPr>
          <w:rFonts w:ascii="Arial" w:hAnsi="Arial" w:cs="Arial"/>
          <w:b/>
          <w:color w:val="000000"/>
          <w:u w:val="single"/>
        </w:rPr>
      </w:pPr>
      <w:r w:rsidRPr="00967564">
        <w:rPr>
          <w:rFonts w:ascii="Arial" w:hAnsi="Arial" w:cs="Arial"/>
          <w:b/>
          <w:color w:val="000000"/>
          <w:u w:val="single"/>
        </w:rPr>
        <w:lastRenderedPageBreak/>
        <w:t xml:space="preserve">Programming: </w:t>
      </w:r>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suppressAutoHyphens w:val="0"/>
        <w:autoSpaceDE w:val="0"/>
        <w:autoSpaceDN w:val="0"/>
        <w:adjustRightInd w:val="0"/>
        <w:rPr>
          <w:rFonts w:ascii="Arial" w:hAnsi="Arial" w:cs="Arial"/>
          <w:color w:val="000000"/>
        </w:rPr>
        <w:sectPr w:rsidR="00DE4210" w:rsidSect="00DE01F7">
          <w:footnotePr>
            <w:pos w:val="beneathText"/>
          </w:footnotePr>
          <w:type w:val="continuous"/>
          <w:pgSz w:w="12240" w:h="15840"/>
          <w:pgMar w:top="776" w:right="1440" w:bottom="776" w:left="1440" w:header="360" w:footer="300" w:gutter="0"/>
          <w:cols w:space="720"/>
          <w:titlePg/>
          <w:docGrid w:linePitch="360"/>
        </w:sectPr>
      </w:pP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 xml:space="preserve">Visual Basic, Basic </w:t>
      </w: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COBOL </w:t>
      </w: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FORTRAN </w:t>
      </w: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SQL </w:t>
      </w: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Oracle and DBASE </w:t>
      </w: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HTML</w:t>
      </w: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Wordpress</w:t>
      </w:r>
    </w:p>
    <w:p w:rsidR="00DE4210"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MySQL</w:t>
      </w:r>
    </w:p>
    <w:p w:rsidR="00C671B2" w:rsidRDefault="00C671B2" w:rsidP="00DE4210">
      <w:pPr>
        <w:numPr>
          <w:ilvl w:val="0"/>
          <w:numId w:val="38"/>
        </w:numPr>
        <w:tabs>
          <w:tab w:val="clear" w:pos="720"/>
        </w:tabs>
        <w:suppressAutoHyphens w:val="0"/>
        <w:autoSpaceDE w:val="0"/>
        <w:autoSpaceDN w:val="0"/>
        <w:adjustRightInd w:val="0"/>
        <w:rPr>
          <w:rFonts w:ascii="Arial" w:hAnsi="Arial" w:cs="Arial"/>
          <w:color w:val="000000"/>
        </w:rPr>
      </w:pPr>
      <w:r>
        <w:rPr>
          <w:rFonts w:ascii="Arial" w:hAnsi="Arial" w:cs="Arial"/>
          <w:color w:val="000000"/>
        </w:rPr>
        <w:t>CSS</w:t>
      </w:r>
    </w:p>
    <w:p w:rsidR="00C671B2" w:rsidRPr="00967564" w:rsidRDefault="00C671B2" w:rsidP="00DE4210">
      <w:pPr>
        <w:numPr>
          <w:ilvl w:val="0"/>
          <w:numId w:val="38"/>
        </w:numPr>
        <w:tabs>
          <w:tab w:val="clear" w:pos="720"/>
        </w:tabs>
        <w:suppressAutoHyphens w:val="0"/>
        <w:autoSpaceDE w:val="0"/>
        <w:autoSpaceDN w:val="0"/>
        <w:adjustRightInd w:val="0"/>
        <w:rPr>
          <w:rFonts w:ascii="Arial" w:hAnsi="Arial" w:cs="Arial"/>
          <w:color w:val="000000"/>
        </w:rPr>
      </w:pPr>
      <w:r>
        <w:rPr>
          <w:rFonts w:ascii="Arial" w:hAnsi="Arial" w:cs="Arial"/>
          <w:color w:val="000000"/>
        </w:rPr>
        <w:t>DreamWeaver</w:t>
      </w:r>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rPr>
          <w:rFonts w:ascii="Arial" w:hAnsi="Arial" w:cs="Arial"/>
          <w:b/>
          <w:u w:val="single"/>
        </w:rPr>
      </w:pPr>
      <w:r w:rsidRPr="00CF6C57">
        <w:rPr>
          <w:rFonts w:ascii="Arial" w:hAnsi="Arial" w:cs="Arial"/>
          <w:b/>
          <w:u w:val="single"/>
        </w:rPr>
        <w:t>EDUCATION &amp; TRAINING</w:t>
      </w:r>
      <w:r>
        <w:rPr>
          <w:rFonts w:ascii="Arial" w:hAnsi="Arial" w:cs="Arial"/>
          <w:b/>
          <w:u w:val="single"/>
        </w:rPr>
        <w:t>:</w:t>
      </w:r>
    </w:p>
    <w:p w:rsidR="00DE4210" w:rsidRPr="00CF6C57" w:rsidRDefault="00DE4210" w:rsidP="00DE4210">
      <w:pPr>
        <w:rPr>
          <w:rFonts w:ascii="Arial" w:hAnsi="Arial" w:cs="Arial"/>
          <w:b/>
          <w:u w:val="single"/>
        </w:rPr>
      </w:pPr>
    </w:p>
    <w:p w:rsidR="00DE4210" w:rsidRPr="00967564" w:rsidRDefault="00DE4210" w:rsidP="00DE4210">
      <w:pPr>
        <w:suppressAutoHyphens w:val="0"/>
        <w:autoSpaceDE w:val="0"/>
        <w:autoSpaceDN w:val="0"/>
        <w:adjustRightInd w:val="0"/>
        <w:rPr>
          <w:rFonts w:ascii="Arial" w:hAnsi="Arial" w:cs="Arial"/>
          <w:color w:val="000000"/>
        </w:rPr>
      </w:pPr>
      <w:r w:rsidRPr="00967564">
        <w:rPr>
          <w:rFonts w:ascii="Arial" w:hAnsi="Arial" w:cs="Arial"/>
          <w:color w:val="000000"/>
        </w:rPr>
        <w:t>California State University Fullerton</w:t>
      </w:r>
    </w:p>
    <w:p w:rsidR="00DE4210" w:rsidRPr="00D53217" w:rsidRDefault="00DE4210" w:rsidP="00DE4210">
      <w:pPr>
        <w:pStyle w:val="ListParagraph"/>
        <w:numPr>
          <w:ilvl w:val="0"/>
          <w:numId w:val="42"/>
        </w:numPr>
        <w:autoSpaceDE w:val="0"/>
        <w:autoSpaceDN w:val="0"/>
        <w:adjustRightInd w:val="0"/>
        <w:ind w:left="720"/>
        <w:rPr>
          <w:rFonts w:ascii="Arial" w:hAnsi="Arial" w:cs="Arial"/>
          <w:color w:val="000000"/>
        </w:rPr>
      </w:pPr>
      <w:r w:rsidRPr="00D53217">
        <w:rPr>
          <w:rFonts w:ascii="Arial" w:hAnsi="Arial" w:cs="Arial"/>
          <w:color w:val="000000"/>
        </w:rPr>
        <w:t xml:space="preserve">Novell Certified Network Administration and </w:t>
      </w:r>
    </w:p>
    <w:p w:rsidR="00DE4210" w:rsidRDefault="00DE4210" w:rsidP="00DE4210">
      <w:pPr>
        <w:pStyle w:val="ListParagraph"/>
        <w:numPr>
          <w:ilvl w:val="0"/>
          <w:numId w:val="42"/>
        </w:numPr>
        <w:autoSpaceDE w:val="0"/>
        <w:autoSpaceDN w:val="0"/>
        <w:adjustRightInd w:val="0"/>
        <w:ind w:left="720"/>
        <w:rPr>
          <w:rFonts w:ascii="Arial" w:hAnsi="Arial" w:cs="Arial"/>
          <w:color w:val="000000"/>
        </w:rPr>
      </w:pPr>
      <w:r w:rsidRPr="00D53217">
        <w:rPr>
          <w:rFonts w:ascii="Arial" w:hAnsi="Arial" w:cs="Arial"/>
          <w:color w:val="000000"/>
        </w:rPr>
        <w:t>Engineering Program – Graduated in the top 10% of the JTPA Grant Class of 93</w:t>
      </w:r>
    </w:p>
    <w:p w:rsidR="00955AD3" w:rsidRPr="00D53217" w:rsidRDefault="00955AD3" w:rsidP="00DE4210">
      <w:pPr>
        <w:pStyle w:val="ListParagraph"/>
        <w:numPr>
          <w:ilvl w:val="0"/>
          <w:numId w:val="42"/>
        </w:numPr>
        <w:autoSpaceDE w:val="0"/>
        <w:autoSpaceDN w:val="0"/>
        <w:adjustRightInd w:val="0"/>
        <w:ind w:left="720"/>
        <w:rPr>
          <w:rFonts w:ascii="Arial" w:hAnsi="Arial" w:cs="Arial"/>
          <w:color w:val="000000"/>
        </w:rPr>
      </w:pPr>
      <w:r>
        <w:rPr>
          <w:rFonts w:ascii="Arial" w:hAnsi="Arial" w:cs="Arial"/>
          <w:color w:val="000000"/>
        </w:rPr>
        <w:t>BS – Computer Science 1997</w:t>
      </w:r>
    </w:p>
    <w:p w:rsidR="00DE4210" w:rsidRPr="00967564" w:rsidRDefault="00DE4210" w:rsidP="00DE4210">
      <w:pPr>
        <w:rPr>
          <w:rFonts w:ascii="Arial" w:hAnsi="Arial" w:cs="Arial"/>
        </w:rPr>
      </w:pPr>
    </w:p>
    <w:p w:rsidR="00DE4210" w:rsidRDefault="00DE4210" w:rsidP="00DE4210">
      <w:pPr>
        <w:rPr>
          <w:rFonts w:ascii="Arial" w:hAnsi="Arial" w:cs="Arial"/>
          <w:b/>
          <w:u w:val="single"/>
        </w:rPr>
      </w:pPr>
      <w:r w:rsidRPr="00967564">
        <w:rPr>
          <w:rFonts w:ascii="Arial" w:hAnsi="Arial" w:cs="Arial"/>
          <w:b/>
          <w:u w:val="single"/>
        </w:rPr>
        <w:lastRenderedPageBreak/>
        <w:t>CERTIFICATES &amp; LICENSES</w:t>
      </w:r>
      <w:r>
        <w:rPr>
          <w:rFonts w:ascii="Arial" w:hAnsi="Arial" w:cs="Arial"/>
          <w:b/>
          <w:u w:val="single"/>
        </w:rPr>
        <w:t>:</w:t>
      </w:r>
    </w:p>
    <w:p w:rsidR="00DE4210" w:rsidRPr="00967564" w:rsidRDefault="00DE4210" w:rsidP="00DE4210">
      <w:pPr>
        <w:rPr>
          <w:rFonts w:ascii="Arial" w:hAnsi="Arial" w:cs="Arial"/>
          <w:b/>
          <w:u w:val="single"/>
        </w:rPr>
      </w:pPr>
    </w:p>
    <w:p w:rsidR="00DE4210" w:rsidRPr="00967564" w:rsidRDefault="00DE4210" w:rsidP="00DE4210">
      <w:pPr>
        <w:numPr>
          <w:ilvl w:val="0"/>
          <w:numId w:val="34"/>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CNE – Certified Novell Network Engineer 1993</w:t>
      </w:r>
    </w:p>
    <w:p w:rsidR="00DE4210" w:rsidRPr="00967564" w:rsidRDefault="00DE4210" w:rsidP="00DE4210">
      <w:pPr>
        <w:numPr>
          <w:ilvl w:val="0"/>
          <w:numId w:val="34"/>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CNA – Certified Novell Network Administrator 1992</w:t>
      </w:r>
    </w:p>
    <w:p w:rsidR="00DE4210" w:rsidRPr="00967564" w:rsidRDefault="00DE4210" w:rsidP="00DE4210">
      <w:pPr>
        <w:numPr>
          <w:ilvl w:val="0"/>
          <w:numId w:val="34"/>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MCSE – Microsoft Certified </w:t>
      </w:r>
      <w:smartTag w:uri="urn:schemas-microsoft-com:office:smarttags" w:element="PersonName">
        <w:r w:rsidRPr="00967564">
          <w:rPr>
            <w:rFonts w:ascii="Arial" w:hAnsi="Arial" w:cs="Arial"/>
            <w:color w:val="000000"/>
          </w:rPr>
          <w:t>System</w:t>
        </w:r>
      </w:smartTag>
      <w:r w:rsidRPr="00967564">
        <w:rPr>
          <w:rFonts w:ascii="Arial" w:hAnsi="Arial" w:cs="Arial"/>
          <w:color w:val="000000"/>
        </w:rPr>
        <w:t>s Engineer 1997</w:t>
      </w:r>
    </w:p>
    <w:p w:rsidR="00DE4210" w:rsidRPr="00CF6C57" w:rsidRDefault="00DE4210" w:rsidP="00DE4210">
      <w:pPr>
        <w:suppressAutoHyphens w:val="0"/>
        <w:autoSpaceDE w:val="0"/>
        <w:autoSpaceDN w:val="0"/>
        <w:adjustRightInd w:val="0"/>
        <w:rPr>
          <w:rFonts w:ascii="Arial" w:hAnsi="Arial" w:cs="Arial"/>
          <w:color w:val="000000"/>
        </w:rPr>
      </w:pPr>
    </w:p>
    <w:p w:rsidR="00B219C4" w:rsidRPr="00B219C4" w:rsidRDefault="00B219C4" w:rsidP="00DE4210">
      <w:pPr>
        <w:rPr>
          <w:rFonts w:ascii="Arial" w:hAnsi="Arial" w:cs="Arial"/>
        </w:rPr>
      </w:pPr>
    </w:p>
    <w:p w:rsidR="00682B23" w:rsidRDefault="00B219C4" w:rsidP="00DE4210">
      <w:pPr>
        <w:rPr>
          <w:rFonts w:ascii="Arial" w:hAnsi="Arial" w:cs="Arial"/>
          <w:b/>
          <w:u w:val="single"/>
        </w:rPr>
      </w:pPr>
      <w:r w:rsidRPr="00B219C4">
        <w:rPr>
          <w:rFonts w:ascii="Arial" w:hAnsi="Arial" w:cs="Arial"/>
          <w:b/>
          <w:u w:val="single"/>
        </w:rPr>
        <w:t>PROFESSIONAL EXPERIENCE</w:t>
      </w:r>
    </w:p>
    <w:p w:rsidR="00470963" w:rsidRDefault="00470963" w:rsidP="00DE4210">
      <w:pPr>
        <w:rPr>
          <w:rFonts w:ascii="Arial" w:hAnsi="Arial" w:cs="Arial"/>
          <w:b/>
          <w:color w:val="000000"/>
        </w:rPr>
      </w:pPr>
    </w:p>
    <w:p w:rsidR="00CF6C57" w:rsidRPr="00CF6C57" w:rsidRDefault="00682B23" w:rsidP="00DE4210">
      <w:pPr>
        <w:autoSpaceDE w:val="0"/>
        <w:autoSpaceDN w:val="0"/>
        <w:adjustRightInd w:val="0"/>
        <w:rPr>
          <w:rFonts w:ascii="Arial" w:hAnsi="Arial" w:cs="Arial"/>
          <w:b/>
          <w:color w:val="000000"/>
        </w:rPr>
      </w:pPr>
      <w:r w:rsidRPr="00682B23">
        <w:rPr>
          <w:rFonts w:ascii="Arial" w:hAnsi="Arial" w:cs="Arial"/>
          <w:b/>
          <w:i/>
          <w:color w:val="000000"/>
        </w:rPr>
        <w:t>Sen</w:t>
      </w:r>
      <w:r w:rsidR="00470963">
        <w:rPr>
          <w:rFonts w:ascii="Arial" w:hAnsi="Arial" w:cs="Arial"/>
          <w:b/>
          <w:i/>
          <w:color w:val="000000"/>
        </w:rPr>
        <w:t xml:space="preserve">ior Computer Network Consultant - </w:t>
      </w:r>
      <w:r w:rsidR="00373409">
        <w:rPr>
          <w:rFonts w:ascii="Arial" w:hAnsi="Arial" w:cs="Arial"/>
          <w:b/>
          <w:color w:val="000000"/>
        </w:rPr>
        <w:t>Masley and Associates</w:t>
      </w:r>
      <w:r>
        <w:rPr>
          <w:rFonts w:ascii="Arial" w:hAnsi="Arial" w:cs="Arial"/>
          <w:b/>
          <w:color w:val="000000"/>
        </w:rPr>
        <w:t xml:space="preserve"> - Owner</w:t>
      </w:r>
    </w:p>
    <w:p w:rsidR="00CF6C57" w:rsidRPr="00CF6C57" w:rsidRDefault="00CF6C57" w:rsidP="00DE4210">
      <w:pPr>
        <w:autoSpaceDE w:val="0"/>
        <w:autoSpaceDN w:val="0"/>
        <w:adjustRightInd w:val="0"/>
        <w:rPr>
          <w:rFonts w:ascii="Arial" w:hAnsi="Arial" w:cs="Arial"/>
          <w:b/>
          <w:color w:val="000000"/>
        </w:rPr>
      </w:pPr>
      <w:r w:rsidRPr="00CF6C57">
        <w:rPr>
          <w:rFonts w:ascii="Arial" w:hAnsi="Arial" w:cs="Arial"/>
          <w:b/>
          <w:color w:val="000000"/>
        </w:rPr>
        <w:t>Orange County, CA</w:t>
      </w:r>
      <w:r w:rsidR="00AD0752">
        <w:rPr>
          <w:rFonts w:ascii="Arial" w:hAnsi="Arial" w:cs="Arial"/>
          <w:b/>
          <w:color w:val="000000"/>
        </w:rPr>
        <w:t xml:space="preserve"> Jan</w:t>
      </w:r>
      <w:r w:rsidRPr="00CF6C57">
        <w:rPr>
          <w:rFonts w:ascii="Arial" w:hAnsi="Arial" w:cs="Arial"/>
          <w:b/>
          <w:color w:val="000000"/>
        </w:rPr>
        <w:t xml:space="preserve"> 1994 </w:t>
      </w:r>
      <w:r w:rsidR="00C03E3F" w:rsidRPr="00CF6C57">
        <w:rPr>
          <w:rFonts w:ascii="Arial" w:hAnsi="Arial" w:cs="Arial"/>
          <w:b/>
          <w:color w:val="000000"/>
        </w:rPr>
        <w:t>to</w:t>
      </w:r>
      <w:r w:rsidRPr="00CF6C57">
        <w:rPr>
          <w:rFonts w:ascii="Arial" w:hAnsi="Arial" w:cs="Arial"/>
          <w:b/>
          <w:color w:val="000000"/>
        </w:rPr>
        <w:t xml:space="preserve"> Present</w:t>
      </w:r>
    </w:p>
    <w:p w:rsidR="00CF6C57" w:rsidRPr="00CF6C57" w:rsidRDefault="00CF6C57" w:rsidP="00DE4210">
      <w:pPr>
        <w:autoSpaceDE w:val="0"/>
        <w:autoSpaceDN w:val="0"/>
        <w:adjustRightInd w:val="0"/>
        <w:rPr>
          <w:rFonts w:ascii="Arial" w:hAnsi="Arial" w:cs="Arial"/>
          <w:b/>
          <w:color w:val="000000"/>
        </w:rPr>
      </w:pPr>
    </w:p>
    <w:p w:rsidR="00617DFB" w:rsidRDefault="00617DFB" w:rsidP="00DE4210">
      <w:pPr>
        <w:suppressAutoHyphens w:val="0"/>
        <w:autoSpaceDE w:val="0"/>
        <w:autoSpaceDN w:val="0"/>
        <w:adjustRightInd w:val="0"/>
        <w:rPr>
          <w:rFonts w:ascii="Arial" w:hAnsi="Arial" w:cs="Arial"/>
          <w:b/>
          <w:i/>
          <w:color w:val="000000"/>
        </w:rPr>
      </w:pPr>
      <w:r>
        <w:rPr>
          <w:rFonts w:ascii="Arial" w:hAnsi="Arial" w:cs="Arial"/>
          <w:b/>
          <w:i/>
          <w:color w:val="000000"/>
        </w:rPr>
        <w:t xml:space="preserve">Senior </w:t>
      </w:r>
      <w:r w:rsidR="00CF6C57" w:rsidRPr="00967564">
        <w:rPr>
          <w:rFonts w:ascii="Arial" w:hAnsi="Arial" w:cs="Arial"/>
          <w:b/>
          <w:i/>
          <w:color w:val="000000"/>
        </w:rPr>
        <w:t>Network Consultant</w:t>
      </w:r>
      <w:r w:rsidR="00470963">
        <w:rPr>
          <w:rFonts w:ascii="Arial" w:hAnsi="Arial" w:cs="Arial"/>
          <w:b/>
          <w:i/>
          <w:color w:val="000000"/>
        </w:rPr>
        <w:t xml:space="preserve"> (Masley &amp; Associates)</w:t>
      </w:r>
    </w:p>
    <w:p w:rsidR="00617DFB" w:rsidRPr="00617DFB" w:rsidRDefault="00617DFB" w:rsidP="00DE4210">
      <w:pPr>
        <w:suppressAutoHyphens w:val="0"/>
        <w:autoSpaceDE w:val="0"/>
        <w:autoSpaceDN w:val="0"/>
        <w:adjustRightInd w:val="0"/>
        <w:rPr>
          <w:rFonts w:ascii="Arial" w:hAnsi="Arial" w:cs="Arial"/>
          <w:b/>
          <w:i/>
          <w:color w:val="000000"/>
        </w:rPr>
      </w:pPr>
      <w:r w:rsidRPr="00617DFB">
        <w:rPr>
          <w:b/>
        </w:rPr>
        <w:t>Lynx Grills, Downey</w:t>
      </w:r>
      <w:r>
        <w:rPr>
          <w:b/>
        </w:rPr>
        <w:t>,</w:t>
      </w:r>
      <w:r w:rsidRPr="00617DFB">
        <w:rPr>
          <w:b/>
        </w:rPr>
        <w:t xml:space="preserve"> CA</w:t>
      </w:r>
    </w:p>
    <w:p w:rsidR="00617DFB" w:rsidRPr="00617DFB" w:rsidRDefault="00617DFB" w:rsidP="00617DFB">
      <w:pPr>
        <w:rPr>
          <w:b/>
        </w:rPr>
      </w:pPr>
      <w:r w:rsidRPr="00617DFB">
        <w:rPr>
          <w:b/>
        </w:rPr>
        <w:t>Feb 2013 - April 2015</w:t>
      </w:r>
    </w:p>
    <w:p w:rsidR="00617DFB" w:rsidRDefault="00617DFB" w:rsidP="00617DFB">
      <w:pPr>
        <w:pStyle w:val="ListParagraph"/>
        <w:numPr>
          <w:ilvl w:val="0"/>
          <w:numId w:val="43"/>
        </w:numPr>
      </w:pPr>
      <w:r>
        <w:t>Lead network technical support engineer onsite for 70 user network reconfiguration and move from Commerce California to Downey California with Microsoft Windows Server 2008 R2, Microsoft SQL 2008, Navision, Microsoft Exchange and Office 365</w:t>
      </w:r>
    </w:p>
    <w:p w:rsidR="00617DFB" w:rsidRDefault="00617DFB" w:rsidP="00DE4210">
      <w:pPr>
        <w:suppressAutoHyphens w:val="0"/>
        <w:autoSpaceDE w:val="0"/>
        <w:autoSpaceDN w:val="0"/>
        <w:adjustRightInd w:val="0"/>
        <w:rPr>
          <w:rFonts w:ascii="Arial" w:hAnsi="Arial" w:cs="Arial"/>
          <w:b/>
          <w:i/>
          <w:color w:val="000000"/>
        </w:rPr>
      </w:pPr>
    </w:p>
    <w:p w:rsidR="00470963" w:rsidRDefault="00470963" w:rsidP="00DE4210">
      <w:pPr>
        <w:suppressAutoHyphens w:val="0"/>
        <w:autoSpaceDE w:val="0"/>
        <w:autoSpaceDN w:val="0"/>
        <w:adjustRightInd w:val="0"/>
        <w:rPr>
          <w:rFonts w:ascii="Arial" w:hAnsi="Arial" w:cs="Arial"/>
          <w:b/>
          <w:color w:val="000000"/>
        </w:rPr>
      </w:pPr>
      <w:r>
        <w:rPr>
          <w:rFonts w:ascii="Arial" w:hAnsi="Arial" w:cs="Arial"/>
          <w:b/>
          <w:i/>
          <w:color w:val="000000"/>
        </w:rPr>
        <w:br/>
      </w:r>
      <w:r w:rsidR="00CF6C57" w:rsidRPr="00803F53">
        <w:rPr>
          <w:rFonts w:ascii="Arial" w:hAnsi="Arial" w:cs="Arial"/>
          <w:b/>
          <w:color w:val="000000"/>
        </w:rPr>
        <w:t>Security First Corporati</w:t>
      </w:r>
      <w:r w:rsidR="00803F53">
        <w:rPr>
          <w:rFonts w:ascii="Arial" w:hAnsi="Arial" w:cs="Arial"/>
          <w:b/>
          <w:color w:val="000000"/>
        </w:rPr>
        <w:t>on, Rancho Santa Margarita, CA</w:t>
      </w:r>
    </w:p>
    <w:p w:rsidR="00803F53" w:rsidRDefault="00AD0752" w:rsidP="00DE4210">
      <w:pPr>
        <w:suppressAutoHyphens w:val="0"/>
        <w:autoSpaceDE w:val="0"/>
        <w:autoSpaceDN w:val="0"/>
        <w:adjustRightInd w:val="0"/>
        <w:rPr>
          <w:rFonts w:ascii="Arial" w:hAnsi="Arial" w:cs="Arial"/>
          <w:b/>
          <w:color w:val="000000"/>
        </w:rPr>
      </w:pPr>
      <w:r>
        <w:rPr>
          <w:rFonts w:ascii="Arial" w:hAnsi="Arial" w:cs="Arial"/>
          <w:b/>
          <w:color w:val="000000"/>
        </w:rPr>
        <w:t xml:space="preserve">Sep </w:t>
      </w:r>
      <w:r w:rsidR="00470963">
        <w:rPr>
          <w:rFonts w:ascii="Arial" w:hAnsi="Arial" w:cs="Arial"/>
          <w:b/>
          <w:color w:val="000000"/>
        </w:rPr>
        <w:t>2011</w:t>
      </w:r>
      <w:r>
        <w:rPr>
          <w:rFonts w:ascii="Arial" w:hAnsi="Arial" w:cs="Arial"/>
          <w:b/>
          <w:color w:val="000000"/>
        </w:rPr>
        <w:t xml:space="preserve"> – Feb </w:t>
      </w:r>
      <w:r w:rsidR="00470963">
        <w:rPr>
          <w:rFonts w:ascii="Arial" w:hAnsi="Arial" w:cs="Arial"/>
          <w:b/>
          <w:color w:val="000000"/>
        </w:rPr>
        <w:t>2013</w:t>
      </w:r>
    </w:p>
    <w:p w:rsidR="00CF6C57"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83E6E">
        <w:rPr>
          <w:rFonts w:ascii="Arial" w:hAnsi="Arial" w:cs="Arial"/>
          <w:color w:val="000000"/>
        </w:rPr>
        <w:t xml:space="preserve">Built and tested over 20 new Microsoft Windows 2008 R2 Servers with Microsoft Exchange 2010 in DAG failover clusters and SQL and SharePoint with Active Directory configurations from scratch to test Security First Corporation’s SPX Connect and BitFiler Encryption Software with and documented and reported findings, as well as </w:t>
      </w:r>
      <w:r w:rsidR="00DA064E">
        <w:rPr>
          <w:rFonts w:ascii="Arial" w:hAnsi="Arial" w:cs="Arial"/>
          <w:color w:val="000000"/>
        </w:rPr>
        <w:t xml:space="preserve">Office 365, </w:t>
      </w:r>
      <w:r w:rsidRPr="00883E6E">
        <w:rPr>
          <w:rFonts w:ascii="Arial" w:hAnsi="Arial" w:cs="Arial"/>
          <w:color w:val="000000"/>
        </w:rPr>
        <w:t>VmWare and Citrix Xenapp</w:t>
      </w:r>
    </w:p>
    <w:p w:rsidR="00241CBB" w:rsidRDefault="00241CBB" w:rsidP="00DE4210">
      <w:pPr>
        <w:pStyle w:val="ListParagraph"/>
        <w:numPr>
          <w:ilvl w:val="0"/>
          <w:numId w:val="31"/>
        </w:numPr>
        <w:suppressAutoHyphens w:val="0"/>
        <w:autoSpaceDE w:val="0"/>
        <w:autoSpaceDN w:val="0"/>
        <w:adjustRightInd w:val="0"/>
        <w:ind w:left="720"/>
        <w:rPr>
          <w:rFonts w:ascii="Arial" w:hAnsi="Arial" w:cs="Arial"/>
          <w:color w:val="000000"/>
        </w:rPr>
      </w:pPr>
      <w:r>
        <w:rPr>
          <w:rFonts w:ascii="Arial" w:hAnsi="Arial" w:cs="Arial"/>
          <w:color w:val="000000"/>
        </w:rPr>
        <w:t>Built and tested new encrypted Cloud Based Parsed Cloud Secure network encrypted Cloud network environment</w:t>
      </w:r>
    </w:p>
    <w:p w:rsidR="00180CBD" w:rsidRPr="00883E6E" w:rsidRDefault="00180CBD" w:rsidP="00DE4210">
      <w:pPr>
        <w:pStyle w:val="ListParagraph"/>
        <w:numPr>
          <w:ilvl w:val="0"/>
          <w:numId w:val="31"/>
        </w:numPr>
        <w:suppressAutoHyphens w:val="0"/>
        <w:autoSpaceDE w:val="0"/>
        <w:autoSpaceDN w:val="0"/>
        <w:adjustRightInd w:val="0"/>
        <w:ind w:left="720"/>
        <w:rPr>
          <w:rFonts w:ascii="Arial" w:hAnsi="Arial" w:cs="Arial"/>
          <w:color w:val="000000"/>
        </w:rPr>
      </w:pPr>
      <w:r>
        <w:rPr>
          <w:rFonts w:ascii="Arial" w:hAnsi="Arial" w:cs="Arial"/>
          <w:color w:val="000000"/>
        </w:rPr>
        <w:t>Active Directory migrations 2003 to 2008</w:t>
      </w:r>
    </w:p>
    <w:p w:rsidR="00883E6E" w:rsidRPr="007E4801" w:rsidRDefault="00883E6E" w:rsidP="00DE4210">
      <w:pPr>
        <w:numPr>
          <w:ilvl w:val="0"/>
          <w:numId w:val="31"/>
        </w:numPr>
        <w:suppressAutoHyphens w:val="0"/>
        <w:ind w:left="720"/>
        <w:rPr>
          <w:rFonts w:ascii="Arial" w:hAnsi="Arial" w:cs="Arial"/>
        </w:rPr>
      </w:pPr>
      <w:r w:rsidRPr="000F68DB">
        <w:rPr>
          <w:rFonts w:ascii="Arial" w:hAnsi="Arial" w:cs="Arial"/>
        </w:rPr>
        <w:t>Network Engineer</w:t>
      </w:r>
      <w:r w:rsidRPr="007E4801">
        <w:rPr>
          <w:rFonts w:ascii="Arial" w:hAnsi="Arial" w:cs="Arial"/>
        </w:rPr>
        <w:t xml:space="preserve"> responsible for system configuration, communications, and installation of hardware, operating systems, and software applications</w:t>
      </w:r>
      <w:r w:rsidR="002B6615">
        <w:rPr>
          <w:rFonts w:ascii="Arial" w:hAnsi="Arial" w:cs="Arial"/>
        </w:rPr>
        <w:t xml:space="preserve"> in multiple </w:t>
      </w:r>
      <w:r w:rsidR="000F68DB">
        <w:rPr>
          <w:rFonts w:ascii="Arial" w:hAnsi="Arial" w:cs="Arial"/>
        </w:rPr>
        <w:t xml:space="preserve">client </w:t>
      </w:r>
      <w:r w:rsidR="002B6615">
        <w:rPr>
          <w:rFonts w:ascii="Arial" w:hAnsi="Arial" w:cs="Arial"/>
        </w:rPr>
        <w:t>locations</w:t>
      </w:r>
    </w:p>
    <w:p w:rsidR="00883E6E" w:rsidRPr="007E4801" w:rsidRDefault="002B6615" w:rsidP="00DE4210">
      <w:pPr>
        <w:numPr>
          <w:ilvl w:val="0"/>
          <w:numId w:val="31"/>
        </w:numPr>
        <w:suppressAutoHyphens w:val="0"/>
        <w:ind w:left="720"/>
        <w:rPr>
          <w:rFonts w:ascii="Arial" w:hAnsi="Arial" w:cs="Arial"/>
        </w:rPr>
      </w:pPr>
      <w:r>
        <w:rPr>
          <w:rFonts w:ascii="Arial" w:hAnsi="Arial" w:cs="Arial"/>
        </w:rPr>
        <w:t>Design, instillation, and maintenance of all</w:t>
      </w:r>
      <w:r w:rsidR="00883E6E" w:rsidRPr="007E4801">
        <w:rPr>
          <w:rFonts w:ascii="Arial" w:hAnsi="Arial" w:cs="Arial"/>
        </w:rPr>
        <w:t xml:space="preserve"> computer networks for major Southern California and Colorado companies including:JNIC Missile Defense Agency Schreiver Air Force Base Department Of Defense, Net Solutions, Planet Network, Analysts International, Accucode, Capitol Records, Unihealth Insurance, Fuji Bank, UNOCOL 76, </w:t>
      </w:r>
      <w:r>
        <w:rPr>
          <w:rFonts w:ascii="Arial" w:hAnsi="Arial" w:cs="Arial"/>
        </w:rPr>
        <w:t xml:space="preserve">and </w:t>
      </w:r>
      <w:r w:rsidR="00883E6E" w:rsidRPr="007E4801">
        <w:rPr>
          <w:rFonts w:ascii="Arial" w:hAnsi="Arial" w:cs="Arial"/>
        </w:rPr>
        <w:t>Price Company</w:t>
      </w:r>
    </w:p>
    <w:p w:rsidR="00883E6E" w:rsidRPr="007E4801" w:rsidRDefault="00883E6E" w:rsidP="00DE4210">
      <w:pPr>
        <w:numPr>
          <w:ilvl w:val="0"/>
          <w:numId w:val="31"/>
        </w:numPr>
        <w:suppressAutoHyphens w:val="0"/>
        <w:ind w:left="720"/>
        <w:rPr>
          <w:rFonts w:ascii="Arial" w:hAnsi="Arial" w:cs="Arial"/>
        </w:rPr>
      </w:pPr>
      <w:r w:rsidRPr="007E4801">
        <w:rPr>
          <w:rFonts w:ascii="Arial" w:hAnsi="Arial" w:cs="Arial"/>
        </w:rPr>
        <w:t>Performed nationwide wireless network upgrade for The Sports Authority and Gart Sports on multi-tier network with over 1000 users.</w:t>
      </w:r>
    </w:p>
    <w:p w:rsidR="00883E6E" w:rsidRPr="007E4801" w:rsidRDefault="00883E6E" w:rsidP="00DE4210">
      <w:pPr>
        <w:numPr>
          <w:ilvl w:val="0"/>
          <w:numId w:val="31"/>
        </w:numPr>
        <w:suppressAutoHyphens w:val="0"/>
        <w:ind w:left="720"/>
        <w:rPr>
          <w:rFonts w:ascii="Arial" w:hAnsi="Arial" w:cs="Arial"/>
        </w:rPr>
      </w:pPr>
      <w:r w:rsidRPr="007E4801">
        <w:rPr>
          <w:rFonts w:ascii="Arial" w:hAnsi="Arial" w:cs="Arial"/>
        </w:rPr>
        <w:t>Migrated St. Joseph’s Hospital from Novell to Windows 2000 Server with Exchange 2000 on multi-site network with over 2</w:t>
      </w:r>
      <w:r w:rsidR="00E26801">
        <w:rPr>
          <w:rFonts w:ascii="Arial" w:hAnsi="Arial" w:cs="Arial"/>
        </w:rPr>
        <w:t>000 users on Epic Workflow</w:t>
      </w:r>
    </w:p>
    <w:p w:rsidR="00883E6E" w:rsidRPr="007E4801" w:rsidRDefault="00883E6E" w:rsidP="00DE4210">
      <w:pPr>
        <w:numPr>
          <w:ilvl w:val="0"/>
          <w:numId w:val="31"/>
        </w:numPr>
        <w:suppressAutoHyphens w:val="0"/>
        <w:ind w:left="720"/>
        <w:rPr>
          <w:rFonts w:ascii="Arial" w:hAnsi="Arial" w:cs="Arial"/>
        </w:rPr>
      </w:pPr>
      <w:r w:rsidRPr="007E4801">
        <w:rPr>
          <w:rFonts w:ascii="Arial" w:hAnsi="Arial" w:cs="Arial"/>
        </w:rPr>
        <w:t>Migrated Anaheim Memorial Hospital from Windows 98, NT Server, and Exchange 5.5 to Windows XP, 2000 Server, and Exchange 2000 on multi-site network with over 4000 users.</w:t>
      </w:r>
    </w:p>
    <w:p w:rsidR="00883E6E" w:rsidRPr="007E4801" w:rsidRDefault="00883E6E" w:rsidP="00DE4210">
      <w:pPr>
        <w:numPr>
          <w:ilvl w:val="0"/>
          <w:numId w:val="31"/>
        </w:numPr>
        <w:suppressAutoHyphens w:val="0"/>
        <w:ind w:left="720"/>
        <w:rPr>
          <w:rFonts w:ascii="Arial" w:hAnsi="Arial" w:cs="Arial"/>
        </w:rPr>
      </w:pPr>
      <w:r w:rsidRPr="007E4801">
        <w:rPr>
          <w:rFonts w:ascii="Arial" w:hAnsi="Arial" w:cs="Arial"/>
        </w:rPr>
        <w:t>Designed and documented data and voice networks from the ground up.</w:t>
      </w:r>
    </w:p>
    <w:p w:rsidR="00803F53" w:rsidRPr="00C671B2" w:rsidRDefault="00883E6E" w:rsidP="00DE4210">
      <w:pPr>
        <w:numPr>
          <w:ilvl w:val="0"/>
          <w:numId w:val="31"/>
        </w:numPr>
        <w:suppressAutoHyphens w:val="0"/>
        <w:autoSpaceDE w:val="0"/>
        <w:autoSpaceDN w:val="0"/>
        <w:adjustRightInd w:val="0"/>
        <w:ind w:left="720"/>
        <w:rPr>
          <w:rFonts w:ascii="Arial" w:hAnsi="Arial" w:cs="Arial"/>
          <w:color w:val="000000"/>
        </w:rPr>
      </w:pPr>
      <w:r w:rsidRPr="007E4801">
        <w:rPr>
          <w:rFonts w:ascii="Arial" w:hAnsi="Arial" w:cs="Arial"/>
        </w:rPr>
        <w:t>Trained customers and managers on system capabilities and usage.</w:t>
      </w:r>
    </w:p>
    <w:p w:rsidR="00C671B2" w:rsidRPr="00DE4210" w:rsidRDefault="00C671B2" w:rsidP="00DE4210">
      <w:pPr>
        <w:numPr>
          <w:ilvl w:val="0"/>
          <w:numId w:val="31"/>
        </w:numPr>
        <w:suppressAutoHyphens w:val="0"/>
        <w:autoSpaceDE w:val="0"/>
        <w:autoSpaceDN w:val="0"/>
        <w:adjustRightInd w:val="0"/>
        <w:ind w:left="720"/>
        <w:rPr>
          <w:rFonts w:ascii="Arial" w:hAnsi="Arial" w:cs="Arial"/>
          <w:color w:val="000000"/>
        </w:rPr>
      </w:pPr>
      <w:r>
        <w:rPr>
          <w:rFonts w:ascii="Arial" w:hAnsi="Arial" w:cs="Arial"/>
        </w:rPr>
        <w:t>Website programming in CSS, HTML, Wordpress and Dreamweaver</w:t>
      </w:r>
    </w:p>
    <w:p w:rsidR="00DE4210" w:rsidRDefault="00DE4210" w:rsidP="00DE4210">
      <w:pPr>
        <w:suppressAutoHyphens w:val="0"/>
        <w:autoSpaceDE w:val="0"/>
        <w:autoSpaceDN w:val="0"/>
        <w:adjustRightInd w:val="0"/>
        <w:rPr>
          <w:rFonts w:ascii="Arial" w:hAnsi="Arial" w:cs="Arial"/>
        </w:rPr>
      </w:pPr>
    </w:p>
    <w:p w:rsidR="00DE4210" w:rsidRPr="00883E6E" w:rsidRDefault="00DE4210" w:rsidP="00DE4210">
      <w:pPr>
        <w:suppressAutoHyphens w:val="0"/>
        <w:autoSpaceDE w:val="0"/>
        <w:autoSpaceDN w:val="0"/>
        <w:adjustRightInd w:val="0"/>
        <w:rPr>
          <w:rFonts w:ascii="Arial" w:hAnsi="Arial" w:cs="Arial"/>
          <w:color w:val="000000"/>
        </w:rPr>
      </w:pPr>
    </w:p>
    <w:p w:rsidR="00803F53" w:rsidRDefault="00AD0752" w:rsidP="00DE4210">
      <w:pPr>
        <w:suppressAutoHyphens w:val="0"/>
        <w:autoSpaceDE w:val="0"/>
        <w:autoSpaceDN w:val="0"/>
        <w:adjustRightInd w:val="0"/>
        <w:rPr>
          <w:rFonts w:ascii="Arial" w:hAnsi="Arial" w:cs="Arial"/>
          <w:b/>
          <w:color w:val="000000"/>
        </w:rPr>
      </w:pPr>
      <w:r>
        <w:rPr>
          <w:rFonts w:ascii="Arial" w:hAnsi="Arial" w:cs="Arial"/>
          <w:b/>
          <w:color w:val="000000"/>
        </w:rPr>
        <w:t xml:space="preserve">Aug </w:t>
      </w:r>
      <w:r w:rsidR="00CF6C57" w:rsidRPr="00803F53">
        <w:rPr>
          <w:rFonts w:ascii="Arial" w:hAnsi="Arial" w:cs="Arial"/>
          <w:b/>
          <w:color w:val="000000"/>
        </w:rPr>
        <w:t>2010</w:t>
      </w:r>
      <w:r>
        <w:rPr>
          <w:rFonts w:ascii="Arial" w:hAnsi="Arial" w:cs="Arial"/>
          <w:b/>
          <w:color w:val="000000"/>
        </w:rPr>
        <w:t xml:space="preserve"> </w:t>
      </w:r>
      <w:r w:rsidR="00CF6C57" w:rsidRPr="00803F53">
        <w:rPr>
          <w:rFonts w:ascii="Arial" w:hAnsi="Arial" w:cs="Arial"/>
          <w:b/>
          <w:color w:val="000000"/>
        </w:rPr>
        <w:t>-</w:t>
      </w:r>
      <w:r>
        <w:rPr>
          <w:rFonts w:ascii="Arial" w:hAnsi="Arial" w:cs="Arial"/>
          <w:b/>
          <w:color w:val="000000"/>
        </w:rPr>
        <w:t xml:space="preserve"> Sep </w:t>
      </w:r>
      <w:r w:rsidR="00CF6C57" w:rsidRPr="00803F53">
        <w:rPr>
          <w:rFonts w:ascii="Arial" w:hAnsi="Arial" w:cs="Arial"/>
          <w:b/>
          <w:color w:val="000000"/>
        </w:rPr>
        <w:t xml:space="preserve">2011 </w:t>
      </w:r>
      <w:r w:rsidR="00CF6C57" w:rsidRPr="00967564">
        <w:rPr>
          <w:rFonts w:ascii="Arial" w:hAnsi="Arial" w:cs="Arial"/>
          <w:b/>
          <w:i/>
          <w:color w:val="000000"/>
        </w:rPr>
        <w:t>Network Consultant</w:t>
      </w:r>
      <w:r w:rsidR="00470963">
        <w:rPr>
          <w:rFonts w:ascii="Arial" w:hAnsi="Arial" w:cs="Arial"/>
          <w:b/>
          <w:color w:val="000000"/>
        </w:rPr>
        <w:t xml:space="preserve">- </w:t>
      </w:r>
      <w:r w:rsidR="00CF6C57" w:rsidRPr="00470963">
        <w:rPr>
          <w:rFonts w:ascii="Arial" w:hAnsi="Arial" w:cs="Arial"/>
          <w:b/>
          <w:i/>
          <w:color w:val="000000"/>
        </w:rPr>
        <w:t>EdgeMac Finance, Anaheim, CA</w:t>
      </w:r>
      <w:r w:rsidR="00470963" w:rsidRPr="00470963">
        <w:rPr>
          <w:rFonts w:ascii="Arial" w:hAnsi="Arial" w:cs="Arial"/>
          <w:b/>
          <w:i/>
          <w:color w:val="000000"/>
        </w:rPr>
        <w:t xml:space="preserve"> (Masley &amp; Associates)</w:t>
      </w:r>
    </w:p>
    <w:p w:rsidR="000F68DB" w:rsidRDefault="00AD0752" w:rsidP="00DE4210">
      <w:pPr>
        <w:suppressAutoHyphens w:val="0"/>
        <w:autoSpaceDE w:val="0"/>
        <w:autoSpaceDN w:val="0"/>
        <w:adjustRightInd w:val="0"/>
        <w:rPr>
          <w:rFonts w:ascii="Arial" w:hAnsi="Arial" w:cs="Arial"/>
          <w:color w:val="000000"/>
        </w:rPr>
      </w:pPr>
      <w:r>
        <w:rPr>
          <w:rFonts w:ascii="Arial" w:hAnsi="Arial" w:cs="Arial"/>
          <w:b/>
          <w:color w:val="000000"/>
        </w:rPr>
        <w:t xml:space="preserve">Jul </w:t>
      </w:r>
      <w:r w:rsidR="000F68DB" w:rsidRPr="00803F53">
        <w:rPr>
          <w:rFonts w:ascii="Arial" w:hAnsi="Arial" w:cs="Arial"/>
          <w:b/>
          <w:color w:val="000000"/>
        </w:rPr>
        <w:t>2009</w:t>
      </w:r>
      <w:r>
        <w:rPr>
          <w:rFonts w:ascii="Arial" w:hAnsi="Arial" w:cs="Arial"/>
          <w:b/>
          <w:color w:val="000000"/>
        </w:rPr>
        <w:t xml:space="preserve"> – Aug </w:t>
      </w:r>
      <w:r w:rsidR="000F68DB" w:rsidRPr="00803F53">
        <w:rPr>
          <w:rFonts w:ascii="Arial" w:hAnsi="Arial" w:cs="Arial"/>
          <w:b/>
          <w:color w:val="000000"/>
        </w:rPr>
        <w:t xml:space="preserve">2010 </w:t>
      </w:r>
      <w:r w:rsidR="000F68DB" w:rsidRPr="00967564">
        <w:rPr>
          <w:rFonts w:ascii="Arial" w:hAnsi="Arial" w:cs="Arial"/>
          <w:b/>
          <w:i/>
          <w:color w:val="000000"/>
        </w:rPr>
        <w:t>Network Consultant</w:t>
      </w:r>
      <w:r w:rsidR="00470963">
        <w:rPr>
          <w:rFonts w:ascii="Arial" w:hAnsi="Arial" w:cs="Arial"/>
          <w:b/>
          <w:color w:val="000000"/>
        </w:rPr>
        <w:t xml:space="preserve">- </w:t>
      </w:r>
      <w:r w:rsidR="000F68DB" w:rsidRPr="00470963">
        <w:rPr>
          <w:rFonts w:ascii="Arial" w:hAnsi="Arial" w:cs="Arial"/>
          <w:b/>
          <w:i/>
          <w:color w:val="000000"/>
        </w:rPr>
        <w:t>Microtek, Anaheim, CA</w:t>
      </w:r>
      <w:r w:rsidR="00470963" w:rsidRPr="00470963">
        <w:rPr>
          <w:rFonts w:ascii="Arial" w:hAnsi="Arial" w:cs="Arial"/>
          <w:b/>
          <w:i/>
          <w:color w:val="000000"/>
        </w:rPr>
        <w:t xml:space="preserve"> (Masley &amp; Associates)</w:t>
      </w:r>
    </w:p>
    <w:p w:rsidR="000F68DB" w:rsidRPr="00803F53" w:rsidRDefault="00AD0752" w:rsidP="00DE4210">
      <w:pPr>
        <w:suppressAutoHyphens w:val="0"/>
        <w:autoSpaceDE w:val="0"/>
        <w:autoSpaceDN w:val="0"/>
        <w:adjustRightInd w:val="0"/>
        <w:rPr>
          <w:rFonts w:ascii="Arial" w:hAnsi="Arial" w:cs="Arial"/>
          <w:b/>
          <w:color w:val="000000"/>
        </w:rPr>
      </w:pPr>
      <w:r>
        <w:rPr>
          <w:rFonts w:ascii="Arial" w:hAnsi="Arial" w:cs="Arial"/>
          <w:b/>
          <w:color w:val="000000"/>
        </w:rPr>
        <w:t xml:space="preserve">Jun </w:t>
      </w:r>
      <w:r w:rsidR="000F68DB" w:rsidRPr="00803F53">
        <w:rPr>
          <w:rFonts w:ascii="Arial" w:hAnsi="Arial" w:cs="Arial"/>
          <w:b/>
          <w:color w:val="000000"/>
        </w:rPr>
        <w:t>2008</w:t>
      </w:r>
      <w:r>
        <w:rPr>
          <w:rFonts w:ascii="Arial" w:hAnsi="Arial" w:cs="Arial"/>
          <w:b/>
          <w:color w:val="000000"/>
        </w:rPr>
        <w:t xml:space="preserve"> – Jul </w:t>
      </w:r>
      <w:r w:rsidR="000F68DB" w:rsidRPr="00803F53">
        <w:rPr>
          <w:rFonts w:ascii="Arial" w:hAnsi="Arial" w:cs="Arial"/>
          <w:b/>
          <w:color w:val="000000"/>
        </w:rPr>
        <w:t xml:space="preserve">2009 </w:t>
      </w:r>
      <w:r w:rsidR="000F68DB" w:rsidRPr="00967564">
        <w:rPr>
          <w:rFonts w:ascii="Arial" w:hAnsi="Arial" w:cs="Arial"/>
          <w:b/>
          <w:i/>
          <w:color w:val="000000"/>
        </w:rPr>
        <w:t>IT Manager</w:t>
      </w:r>
      <w:r w:rsidR="00470963">
        <w:rPr>
          <w:rFonts w:ascii="Arial" w:hAnsi="Arial" w:cs="Arial"/>
          <w:b/>
          <w:i/>
          <w:color w:val="000000"/>
        </w:rPr>
        <w:t xml:space="preserve"> - </w:t>
      </w:r>
      <w:r w:rsidR="000F68DB" w:rsidRPr="00470963">
        <w:rPr>
          <w:rFonts w:ascii="Arial" w:hAnsi="Arial" w:cs="Arial"/>
          <w:b/>
          <w:i/>
          <w:color w:val="000000"/>
        </w:rPr>
        <w:t>Bert Howe &amp; Associates, Anaheim, CA</w:t>
      </w:r>
      <w:r w:rsidR="00470963" w:rsidRPr="00470963">
        <w:rPr>
          <w:rFonts w:ascii="Arial" w:hAnsi="Arial" w:cs="Arial"/>
          <w:b/>
          <w:i/>
          <w:color w:val="000000"/>
        </w:rPr>
        <w:t xml:space="preserve"> (Masley &amp; Associates)</w:t>
      </w:r>
      <w:r w:rsidR="000F68DB">
        <w:rPr>
          <w:rFonts w:ascii="Arial" w:hAnsi="Arial" w:cs="Arial"/>
          <w:b/>
          <w:color w:val="000000"/>
        </w:rPr>
        <w:br/>
      </w:r>
      <w:r w:rsidR="000F68DB" w:rsidRPr="000F68DB">
        <w:rPr>
          <w:rFonts w:ascii="Arial" w:hAnsi="Arial" w:cs="Arial"/>
          <w:b/>
          <w:color w:val="000000"/>
          <w:u w:val="single"/>
        </w:rPr>
        <w:t>Consolidated List of Duties/Roles</w:t>
      </w:r>
    </w:p>
    <w:p w:rsidR="00CF6C57" w:rsidRDefault="000F68DB" w:rsidP="00DE4210">
      <w:pPr>
        <w:pStyle w:val="ListParagraph"/>
        <w:numPr>
          <w:ilvl w:val="0"/>
          <w:numId w:val="31"/>
        </w:numPr>
        <w:suppressAutoHyphens w:val="0"/>
        <w:autoSpaceDE w:val="0"/>
        <w:autoSpaceDN w:val="0"/>
        <w:adjustRightInd w:val="0"/>
        <w:ind w:left="720"/>
        <w:rPr>
          <w:rFonts w:ascii="Arial" w:hAnsi="Arial" w:cs="Arial"/>
          <w:color w:val="000000"/>
        </w:rPr>
      </w:pPr>
      <w:r w:rsidRPr="000F68DB">
        <w:rPr>
          <w:rFonts w:ascii="Arial" w:hAnsi="Arial" w:cs="Arial"/>
          <w:b/>
          <w:i/>
          <w:color w:val="000000"/>
        </w:rPr>
        <w:t>Edge Mac Finance:</w:t>
      </w:r>
      <w:r>
        <w:rPr>
          <w:rFonts w:ascii="Arial" w:hAnsi="Arial" w:cs="Arial"/>
          <w:color w:val="000000"/>
        </w:rPr>
        <w:br/>
      </w:r>
      <w:r w:rsidR="00CF6C57" w:rsidRPr="00803F53">
        <w:rPr>
          <w:rFonts w:ascii="Arial" w:hAnsi="Arial" w:cs="Arial"/>
          <w:color w:val="000000"/>
        </w:rPr>
        <w:t>Moved, reconfigured and supported sixty user network with Windows 2003 and Windows 2008 Servers, Exchange Server, SharePoint Server, SQL Server, Active Directory, Windows XP Professional and Windows 7 Professional, as well as VmWare and Citrix Xenapp</w:t>
      </w:r>
      <w:r w:rsidR="00180CBD">
        <w:rPr>
          <w:rFonts w:ascii="Arial" w:hAnsi="Arial" w:cs="Arial"/>
          <w:color w:val="000000"/>
        </w:rPr>
        <w:t>. Active Directory migrations 2003 to 2008</w:t>
      </w:r>
    </w:p>
    <w:p w:rsidR="00803F53" w:rsidRPr="000F68DB" w:rsidRDefault="000F68DB" w:rsidP="00DE4210">
      <w:pPr>
        <w:pStyle w:val="ListParagraph"/>
        <w:numPr>
          <w:ilvl w:val="0"/>
          <w:numId w:val="31"/>
        </w:numPr>
        <w:suppressAutoHyphens w:val="0"/>
        <w:autoSpaceDE w:val="0"/>
        <w:autoSpaceDN w:val="0"/>
        <w:adjustRightInd w:val="0"/>
        <w:ind w:left="720"/>
        <w:rPr>
          <w:rFonts w:ascii="Arial" w:hAnsi="Arial" w:cs="Arial"/>
          <w:b/>
          <w:i/>
          <w:color w:val="000000"/>
        </w:rPr>
      </w:pPr>
      <w:r w:rsidRPr="000F68DB">
        <w:rPr>
          <w:rFonts w:ascii="Arial" w:hAnsi="Arial" w:cs="Arial"/>
          <w:b/>
          <w:i/>
          <w:color w:val="000000"/>
        </w:rPr>
        <w:t>M</w:t>
      </w:r>
      <w:r w:rsidR="00CF6C57" w:rsidRPr="000F68DB">
        <w:rPr>
          <w:rFonts w:ascii="Arial" w:hAnsi="Arial" w:cs="Arial"/>
          <w:b/>
          <w:i/>
          <w:color w:val="000000"/>
        </w:rPr>
        <w:t>icrotek</w:t>
      </w:r>
      <w:r w:rsidR="006B6197">
        <w:rPr>
          <w:rFonts w:ascii="Arial" w:hAnsi="Arial" w:cs="Arial"/>
          <w:b/>
          <w:i/>
          <w:color w:val="000000"/>
        </w:rPr>
        <w:t>-</w:t>
      </w:r>
      <w:r w:rsidRPr="000F68DB">
        <w:rPr>
          <w:rFonts w:ascii="Arial" w:hAnsi="Arial" w:cs="Arial"/>
          <w:b/>
          <w:i/>
          <w:color w:val="000000"/>
        </w:rPr>
        <w:t>Bert Howe &amp; Associates:</w:t>
      </w:r>
    </w:p>
    <w:p w:rsidR="00180CBD" w:rsidRPr="00180CBD" w:rsidRDefault="00CF6C57" w:rsidP="00180CBD">
      <w:pPr>
        <w:pStyle w:val="ListParagraph"/>
        <w:suppressAutoHyphens w:val="0"/>
        <w:autoSpaceDE w:val="0"/>
        <w:autoSpaceDN w:val="0"/>
        <w:adjustRightInd w:val="0"/>
        <w:rPr>
          <w:rFonts w:ascii="Arial" w:hAnsi="Arial" w:cs="Arial"/>
          <w:color w:val="000000"/>
        </w:rPr>
      </w:pPr>
      <w:r w:rsidRPr="00803F53">
        <w:rPr>
          <w:rFonts w:ascii="Arial" w:hAnsi="Arial" w:cs="Arial"/>
          <w:color w:val="000000"/>
        </w:rPr>
        <w:t>Reconfigured and supported sixty user network with Windows 2003 and Windows 2008 Servers, SCOM, SCCM, Exchange Server, SharePoint Server, SQL Server, Active Directory, Windows XP Professional and Windows 7 Professional, as well as VmWare and Citrix Xenapp</w:t>
      </w:r>
      <w:r w:rsidR="00180CBD">
        <w:rPr>
          <w:rFonts w:ascii="Arial" w:hAnsi="Arial" w:cs="Arial"/>
          <w:color w:val="000000"/>
        </w:rPr>
        <w:t>. Active Directory migrations 2003 to 2008</w:t>
      </w:r>
    </w:p>
    <w:p w:rsidR="006B6197" w:rsidRDefault="006B6197" w:rsidP="00DE4210">
      <w:pPr>
        <w:suppressAutoHyphens w:val="0"/>
        <w:autoSpaceDE w:val="0"/>
        <w:autoSpaceDN w:val="0"/>
        <w:adjustRightInd w:val="0"/>
        <w:rPr>
          <w:rFonts w:ascii="Arial" w:hAnsi="Arial" w:cs="Arial"/>
          <w:b/>
          <w:color w:val="000000"/>
        </w:rPr>
      </w:pPr>
    </w:p>
    <w:p w:rsidR="00DE4210" w:rsidRDefault="00DE4210" w:rsidP="00DE4210">
      <w:pPr>
        <w:suppressAutoHyphens w:val="0"/>
        <w:autoSpaceDE w:val="0"/>
        <w:autoSpaceDN w:val="0"/>
        <w:adjustRightInd w:val="0"/>
        <w:rPr>
          <w:rFonts w:ascii="Arial" w:hAnsi="Arial" w:cs="Arial"/>
          <w:b/>
          <w:color w:val="000000"/>
        </w:rPr>
      </w:pPr>
    </w:p>
    <w:p w:rsidR="006B6197" w:rsidRDefault="00CF6C57" w:rsidP="00DE4210">
      <w:pPr>
        <w:suppressAutoHyphens w:val="0"/>
        <w:autoSpaceDE w:val="0"/>
        <w:autoSpaceDN w:val="0"/>
        <w:adjustRightInd w:val="0"/>
        <w:rPr>
          <w:rFonts w:ascii="Arial" w:hAnsi="Arial" w:cs="Arial"/>
          <w:b/>
          <w:i/>
          <w:color w:val="000000"/>
        </w:rPr>
      </w:pPr>
      <w:r w:rsidRPr="000F68DB">
        <w:rPr>
          <w:rFonts w:ascii="Arial" w:hAnsi="Arial" w:cs="Arial"/>
          <w:b/>
          <w:i/>
          <w:color w:val="000000"/>
        </w:rPr>
        <w:t xml:space="preserve">2GWLAN </w:t>
      </w:r>
      <w:r w:rsidR="000F68DB" w:rsidRPr="000F68DB">
        <w:rPr>
          <w:rFonts w:ascii="Arial" w:hAnsi="Arial" w:cs="Arial"/>
          <w:b/>
          <w:i/>
          <w:color w:val="000000"/>
        </w:rPr>
        <w:t>Engineer</w:t>
      </w:r>
      <w:r w:rsidR="00D53217">
        <w:rPr>
          <w:rFonts w:ascii="Arial" w:hAnsi="Arial" w:cs="Arial"/>
          <w:b/>
          <w:i/>
          <w:color w:val="000000"/>
        </w:rPr>
        <w:t xml:space="preserve"> (Masley &amp; Associates)</w:t>
      </w:r>
    </w:p>
    <w:p w:rsidR="006B6197" w:rsidRDefault="00CF6C57" w:rsidP="00DE4210">
      <w:pPr>
        <w:suppressAutoHyphens w:val="0"/>
        <w:autoSpaceDE w:val="0"/>
        <w:autoSpaceDN w:val="0"/>
        <w:adjustRightInd w:val="0"/>
        <w:rPr>
          <w:rFonts w:ascii="Arial" w:hAnsi="Arial" w:cs="Arial"/>
          <w:b/>
          <w:color w:val="000000"/>
        </w:rPr>
      </w:pPr>
      <w:r w:rsidRPr="00A83BB1">
        <w:rPr>
          <w:rFonts w:ascii="Arial" w:hAnsi="Arial" w:cs="Arial"/>
          <w:b/>
          <w:color w:val="000000"/>
        </w:rPr>
        <w:t xml:space="preserve">Peterson </w:t>
      </w:r>
      <w:r w:rsidR="00803F53" w:rsidRPr="00A83BB1">
        <w:rPr>
          <w:rFonts w:ascii="Arial" w:hAnsi="Arial" w:cs="Arial"/>
          <w:b/>
          <w:color w:val="000000"/>
        </w:rPr>
        <w:t>A</w:t>
      </w:r>
      <w:r w:rsidR="006B6197">
        <w:rPr>
          <w:rFonts w:ascii="Arial" w:hAnsi="Arial" w:cs="Arial"/>
          <w:b/>
          <w:color w:val="000000"/>
        </w:rPr>
        <w:t>ir Force Base</w:t>
      </w:r>
      <w:r w:rsidR="00803F53" w:rsidRPr="00A83BB1">
        <w:rPr>
          <w:rFonts w:ascii="Arial" w:hAnsi="Arial" w:cs="Arial"/>
          <w:b/>
          <w:color w:val="000000"/>
        </w:rPr>
        <w:t xml:space="preserve">/ </w:t>
      </w:r>
      <w:r w:rsidRPr="00A83BB1">
        <w:rPr>
          <w:rFonts w:ascii="Arial" w:hAnsi="Arial" w:cs="Arial"/>
          <w:b/>
          <w:color w:val="000000"/>
        </w:rPr>
        <w:t xml:space="preserve">Luke </w:t>
      </w:r>
      <w:r w:rsidR="006B6197">
        <w:rPr>
          <w:rFonts w:ascii="Arial" w:hAnsi="Arial" w:cs="Arial"/>
          <w:b/>
          <w:color w:val="000000"/>
        </w:rPr>
        <w:t>Air Force Base</w:t>
      </w:r>
    </w:p>
    <w:p w:rsidR="00A83BB1" w:rsidRPr="00803F53" w:rsidRDefault="00AD0752" w:rsidP="00DE4210">
      <w:pPr>
        <w:suppressAutoHyphens w:val="0"/>
        <w:autoSpaceDE w:val="0"/>
        <w:autoSpaceDN w:val="0"/>
        <w:adjustRightInd w:val="0"/>
        <w:rPr>
          <w:rFonts w:ascii="Arial" w:hAnsi="Arial" w:cs="Arial"/>
          <w:b/>
          <w:color w:val="000000"/>
        </w:rPr>
      </w:pPr>
      <w:r>
        <w:rPr>
          <w:rFonts w:ascii="Arial" w:hAnsi="Arial" w:cs="Arial"/>
          <w:b/>
          <w:color w:val="000000"/>
        </w:rPr>
        <w:t xml:space="preserve">May </w:t>
      </w:r>
      <w:r w:rsidR="00A83BB1">
        <w:rPr>
          <w:rFonts w:ascii="Arial" w:hAnsi="Arial" w:cs="Arial"/>
          <w:b/>
          <w:color w:val="000000"/>
        </w:rPr>
        <w:t>2005</w:t>
      </w:r>
      <w:r>
        <w:rPr>
          <w:rFonts w:ascii="Arial" w:hAnsi="Arial" w:cs="Arial"/>
          <w:b/>
          <w:color w:val="000000"/>
        </w:rPr>
        <w:t xml:space="preserve"> – Jun </w:t>
      </w:r>
      <w:r w:rsidR="00A83BB1">
        <w:rPr>
          <w:rFonts w:ascii="Arial" w:hAnsi="Arial" w:cs="Arial"/>
          <w:b/>
          <w:color w:val="000000"/>
        </w:rPr>
        <w:t>2008</w:t>
      </w:r>
    </w:p>
    <w:p w:rsidR="00EA7011"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83E6E">
        <w:rPr>
          <w:rFonts w:ascii="Arial" w:hAnsi="Arial" w:cs="Arial"/>
          <w:color w:val="000000"/>
        </w:rPr>
        <w:t xml:space="preserve">Designed </w:t>
      </w:r>
      <w:r w:rsidR="000F68DB">
        <w:rPr>
          <w:rFonts w:ascii="Arial" w:hAnsi="Arial" w:cs="Arial"/>
          <w:color w:val="000000"/>
        </w:rPr>
        <w:t>and implemented 2GW</w:t>
      </w:r>
      <w:r w:rsidRPr="00883E6E">
        <w:rPr>
          <w:rFonts w:ascii="Arial" w:hAnsi="Arial" w:cs="Arial"/>
          <w:color w:val="000000"/>
        </w:rPr>
        <w:t xml:space="preserve">LAN </w:t>
      </w:r>
      <w:r w:rsidR="000F68DB">
        <w:rPr>
          <w:rFonts w:ascii="Arial" w:hAnsi="Arial" w:cs="Arial"/>
          <w:color w:val="000000"/>
        </w:rPr>
        <w:t xml:space="preserve">system for </w:t>
      </w:r>
      <w:r w:rsidRPr="00883E6E">
        <w:rPr>
          <w:rFonts w:ascii="Arial" w:hAnsi="Arial" w:cs="Arial"/>
          <w:color w:val="000000"/>
        </w:rPr>
        <w:t xml:space="preserve">both </w:t>
      </w:r>
      <w:r w:rsidR="00EB5697" w:rsidRPr="00883E6E">
        <w:rPr>
          <w:rFonts w:ascii="Arial" w:hAnsi="Arial" w:cs="Arial"/>
          <w:color w:val="000000"/>
        </w:rPr>
        <w:t>Air force</w:t>
      </w:r>
      <w:r w:rsidR="00EA7011">
        <w:rPr>
          <w:rFonts w:ascii="Arial" w:hAnsi="Arial" w:cs="Arial"/>
          <w:color w:val="000000"/>
        </w:rPr>
        <w:t>bases</w:t>
      </w:r>
    </w:p>
    <w:p w:rsidR="00CF6C57" w:rsidRPr="00883E6E"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83E6E">
        <w:rPr>
          <w:rFonts w:ascii="Arial" w:hAnsi="Arial" w:cs="Arial"/>
          <w:color w:val="000000"/>
        </w:rPr>
        <w:t xml:space="preserve">Worked with Aruba Controllers, Aruba Access Points, RADIUS and TACACS Servers, </w:t>
      </w:r>
      <w:r w:rsidR="00EA7011">
        <w:rPr>
          <w:rFonts w:ascii="Arial" w:hAnsi="Arial" w:cs="Arial"/>
          <w:color w:val="000000"/>
        </w:rPr>
        <w:t xml:space="preserve">and </w:t>
      </w:r>
      <w:r w:rsidRPr="00883E6E">
        <w:rPr>
          <w:rFonts w:ascii="Arial" w:hAnsi="Arial" w:cs="Arial"/>
          <w:color w:val="000000"/>
        </w:rPr>
        <w:t>used Motorola LAN Planner</w:t>
      </w:r>
      <w:r w:rsidR="00EA7011">
        <w:rPr>
          <w:rFonts w:ascii="Arial" w:hAnsi="Arial" w:cs="Arial"/>
          <w:color w:val="000000"/>
        </w:rPr>
        <w:t xml:space="preserve">, </w:t>
      </w:r>
      <w:r w:rsidR="00EA7011" w:rsidRPr="00883E6E">
        <w:rPr>
          <w:rFonts w:ascii="Arial" w:hAnsi="Arial" w:cs="Arial"/>
          <w:color w:val="000000"/>
        </w:rPr>
        <w:t>VmWare and Citrix Xenapp</w:t>
      </w:r>
      <w:r w:rsidRPr="00883E6E">
        <w:rPr>
          <w:rFonts w:ascii="Arial" w:hAnsi="Arial" w:cs="Arial"/>
          <w:color w:val="000000"/>
        </w:rPr>
        <w:t xml:space="preserve"> to do the design</w:t>
      </w:r>
    </w:p>
    <w:p w:rsidR="00883E6E" w:rsidRDefault="00883E6E" w:rsidP="00DE4210">
      <w:pPr>
        <w:numPr>
          <w:ilvl w:val="0"/>
          <w:numId w:val="31"/>
        </w:numPr>
        <w:suppressAutoHyphens w:val="0"/>
        <w:ind w:left="720"/>
        <w:rPr>
          <w:rFonts w:ascii="Arial" w:hAnsi="Arial" w:cs="Arial"/>
        </w:rPr>
      </w:pPr>
      <w:r w:rsidRPr="007E4801">
        <w:rPr>
          <w:rFonts w:ascii="Arial" w:hAnsi="Arial" w:cs="Arial"/>
        </w:rPr>
        <w:t>Configured and tested all necessary network platforms under extreme time constraints resulting in successful customer acceptance of required test bed network</w:t>
      </w:r>
    </w:p>
    <w:p w:rsidR="00180CBD" w:rsidRPr="007E4801" w:rsidRDefault="00180CBD" w:rsidP="00DE4210">
      <w:pPr>
        <w:numPr>
          <w:ilvl w:val="0"/>
          <w:numId w:val="31"/>
        </w:numPr>
        <w:suppressAutoHyphens w:val="0"/>
        <w:ind w:left="720"/>
        <w:rPr>
          <w:rFonts w:ascii="Arial" w:hAnsi="Arial" w:cs="Arial"/>
        </w:rPr>
      </w:pPr>
      <w:r>
        <w:rPr>
          <w:rFonts w:ascii="Arial" w:hAnsi="Arial" w:cs="Arial"/>
          <w:color w:val="000000"/>
        </w:rPr>
        <w:t>Active Directory migrations 2003 to 2008</w:t>
      </w:r>
    </w:p>
    <w:p w:rsidR="00883E6E" w:rsidRPr="007E4801" w:rsidRDefault="00883E6E" w:rsidP="00DE4210">
      <w:pPr>
        <w:numPr>
          <w:ilvl w:val="0"/>
          <w:numId w:val="31"/>
        </w:numPr>
        <w:suppressAutoHyphens w:val="0"/>
        <w:ind w:left="720"/>
        <w:rPr>
          <w:rFonts w:ascii="Arial" w:hAnsi="Arial" w:cs="Arial"/>
        </w:rPr>
      </w:pPr>
      <w:r w:rsidRPr="007E4801">
        <w:rPr>
          <w:rFonts w:ascii="Arial" w:hAnsi="Arial" w:cs="Arial"/>
        </w:rPr>
        <w:t>Established network security measures in order to support defense agency accreditation for The Department Of Defense at Schreiver Air Force Base JNIC Missile Defense Agency</w:t>
      </w:r>
    </w:p>
    <w:p w:rsidR="00883E6E" w:rsidRPr="00E9481A" w:rsidRDefault="00883E6E" w:rsidP="00DE4210">
      <w:pPr>
        <w:numPr>
          <w:ilvl w:val="0"/>
          <w:numId w:val="31"/>
        </w:numPr>
        <w:suppressAutoHyphens w:val="0"/>
        <w:autoSpaceDE w:val="0"/>
        <w:autoSpaceDN w:val="0"/>
        <w:adjustRightInd w:val="0"/>
        <w:ind w:left="720"/>
        <w:rPr>
          <w:rFonts w:ascii="Arial" w:hAnsi="Arial" w:cs="Arial"/>
          <w:color w:val="000000"/>
        </w:rPr>
      </w:pPr>
      <w:r w:rsidRPr="007E4801">
        <w:rPr>
          <w:rFonts w:ascii="Arial" w:hAnsi="Arial" w:cs="Arial"/>
        </w:rPr>
        <w:t>Recommended and implemented network wide security management solution, including Firewall policies and configuration, router access-lists, and</w:t>
      </w:r>
      <w:r w:rsidR="000F68DB">
        <w:rPr>
          <w:rFonts w:ascii="Arial" w:hAnsi="Arial" w:cs="Arial"/>
        </w:rPr>
        <w:t xml:space="preserve"> agent based network monitoring</w:t>
      </w:r>
    </w:p>
    <w:p w:rsidR="00E9481A" w:rsidRDefault="00E9481A" w:rsidP="00DE4210">
      <w:pPr>
        <w:suppressAutoHyphens w:val="0"/>
        <w:autoSpaceDE w:val="0"/>
        <w:autoSpaceDN w:val="0"/>
        <w:adjustRightInd w:val="0"/>
        <w:ind w:left="1080"/>
        <w:rPr>
          <w:rFonts w:ascii="Arial" w:hAnsi="Arial" w:cs="Arial"/>
          <w:color w:val="000000"/>
        </w:rPr>
      </w:pPr>
    </w:p>
    <w:p w:rsidR="00DE4210" w:rsidRPr="00A83BB1" w:rsidRDefault="00DE4210" w:rsidP="00DE4210">
      <w:pPr>
        <w:suppressAutoHyphens w:val="0"/>
        <w:autoSpaceDE w:val="0"/>
        <w:autoSpaceDN w:val="0"/>
        <w:adjustRightInd w:val="0"/>
        <w:ind w:left="1080"/>
        <w:rPr>
          <w:rFonts w:ascii="Arial" w:hAnsi="Arial" w:cs="Arial"/>
          <w:color w:val="000000"/>
        </w:rPr>
      </w:pPr>
    </w:p>
    <w:p w:rsidR="006B6197" w:rsidRDefault="00CF6C57" w:rsidP="00DE4210">
      <w:pPr>
        <w:suppressAutoHyphens w:val="0"/>
        <w:rPr>
          <w:rFonts w:ascii="Arial" w:hAnsi="Arial" w:cs="Arial"/>
          <w:b/>
          <w:i/>
        </w:rPr>
      </w:pPr>
      <w:r w:rsidRPr="00967564">
        <w:rPr>
          <w:rFonts w:ascii="Arial" w:hAnsi="Arial" w:cs="Arial"/>
          <w:b/>
          <w:i/>
        </w:rPr>
        <w:t>Lead Network Engineer</w:t>
      </w:r>
      <w:r w:rsidR="00D53217">
        <w:rPr>
          <w:rFonts w:ascii="Arial" w:hAnsi="Arial" w:cs="Arial"/>
          <w:b/>
          <w:i/>
        </w:rPr>
        <w:t xml:space="preserve"> (Masley &amp; Associates)</w:t>
      </w:r>
    </w:p>
    <w:p w:rsidR="006B6197" w:rsidRDefault="00CF6C57" w:rsidP="00DE4210">
      <w:pPr>
        <w:suppressAutoHyphens w:val="0"/>
        <w:rPr>
          <w:rFonts w:ascii="Arial" w:hAnsi="Arial" w:cs="Arial"/>
          <w:b/>
        </w:rPr>
      </w:pPr>
      <w:r w:rsidRPr="00803F53">
        <w:rPr>
          <w:rFonts w:ascii="Arial" w:hAnsi="Arial" w:cs="Arial"/>
          <w:b/>
        </w:rPr>
        <w:t>St. Joseph Hospital, Orange, CA</w:t>
      </w:r>
    </w:p>
    <w:p w:rsidR="00A83BB1" w:rsidRPr="00803F53" w:rsidRDefault="00AD0752" w:rsidP="00DE4210">
      <w:pPr>
        <w:suppressAutoHyphens w:val="0"/>
        <w:rPr>
          <w:rFonts w:ascii="Arial" w:hAnsi="Arial" w:cs="Arial"/>
          <w:b/>
        </w:rPr>
      </w:pPr>
      <w:r>
        <w:rPr>
          <w:rFonts w:ascii="Arial" w:hAnsi="Arial" w:cs="Arial"/>
          <w:b/>
        </w:rPr>
        <w:t xml:space="preserve">Apr </w:t>
      </w:r>
      <w:r w:rsidR="00A83BB1" w:rsidRPr="00803F53">
        <w:rPr>
          <w:rFonts w:ascii="Arial" w:hAnsi="Arial" w:cs="Arial"/>
          <w:b/>
        </w:rPr>
        <w:t>2003</w:t>
      </w:r>
      <w:r>
        <w:rPr>
          <w:rFonts w:ascii="Arial" w:hAnsi="Arial" w:cs="Arial"/>
          <w:b/>
        </w:rPr>
        <w:t xml:space="preserve"> – May </w:t>
      </w:r>
      <w:r w:rsidR="00A83BB1" w:rsidRPr="00803F53">
        <w:rPr>
          <w:rFonts w:ascii="Arial" w:hAnsi="Arial" w:cs="Arial"/>
          <w:b/>
        </w:rPr>
        <w:t>2005</w:t>
      </w:r>
    </w:p>
    <w:p w:rsidR="00CF6C57" w:rsidRPr="006B6197" w:rsidRDefault="00CF6C57" w:rsidP="00DE4210">
      <w:pPr>
        <w:pStyle w:val="ListParagraph"/>
        <w:numPr>
          <w:ilvl w:val="0"/>
          <w:numId w:val="31"/>
        </w:numPr>
        <w:suppressAutoHyphens w:val="0"/>
        <w:ind w:left="720"/>
        <w:rPr>
          <w:rFonts w:ascii="Arial" w:hAnsi="Arial" w:cs="Arial"/>
        </w:rPr>
      </w:pPr>
      <w:r w:rsidRPr="00803F53">
        <w:rPr>
          <w:rFonts w:ascii="Arial" w:hAnsi="Arial" w:cs="Arial"/>
        </w:rPr>
        <w:t>Primary support and lead Novell Network migration specialist for multi-site 500 user Novell Network</w:t>
      </w:r>
      <w:r w:rsidRPr="00803F53">
        <w:rPr>
          <w:rFonts w:ascii="Arial" w:hAnsi="Arial" w:cs="Arial"/>
          <w:color w:val="000000"/>
        </w:rPr>
        <w:t>, as well as VmWare</w:t>
      </w:r>
      <w:r w:rsidR="00E26801">
        <w:rPr>
          <w:rFonts w:ascii="Arial" w:hAnsi="Arial" w:cs="Arial"/>
          <w:color w:val="000000"/>
        </w:rPr>
        <w:t>, Epic Workflow</w:t>
      </w:r>
      <w:r w:rsidRPr="00803F53">
        <w:rPr>
          <w:rFonts w:ascii="Arial" w:hAnsi="Arial" w:cs="Arial"/>
          <w:color w:val="000000"/>
        </w:rPr>
        <w:t xml:space="preserve"> and Citrix Xenapp</w:t>
      </w:r>
    </w:p>
    <w:p w:rsidR="006B6197" w:rsidRDefault="006B6197" w:rsidP="00DE4210">
      <w:pPr>
        <w:suppressAutoHyphens w:val="0"/>
        <w:rPr>
          <w:rFonts w:ascii="Arial" w:hAnsi="Arial" w:cs="Arial"/>
        </w:rPr>
      </w:pPr>
    </w:p>
    <w:p w:rsidR="00DE4210" w:rsidRDefault="00DE4210" w:rsidP="00DE4210">
      <w:pPr>
        <w:suppressAutoHyphens w:val="0"/>
        <w:rPr>
          <w:rFonts w:ascii="Arial" w:hAnsi="Arial" w:cs="Arial"/>
        </w:rPr>
      </w:pPr>
    </w:p>
    <w:p w:rsidR="006B6197" w:rsidRDefault="006B6197" w:rsidP="00DE4210">
      <w:pPr>
        <w:suppressAutoHyphens w:val="0"/>
        <w:rPr>
          <w:rFonts w:ascii="Arial" w:hAnsi="Arial" w:cs="Arial"/>
          <w:b/>
          <w:i/>
        </w:rPr>
      </w:pPr>
      <w:r w:rsidRPr="00967564">
        <w:rPr>
          <w:rFonts w:ascii="Arial" w:hAnsi="Arial" w:cs="Arial"/>
          <w:b/>
          <w:i/>
        </w:rPr>
        <w:t>Lead Network Engineer</w:t>
      </w:r>
      <w:r w:rsidR="00D53217">
        <w:rPr>
          <w:rFonts w:ascii="Arial" w:hAnsi="Arial" w:cs="Arial"/>
          <w:b/>
          <w:i/>
        </w:rPr>
        <w:t xml:space="preserve"> (Masley &amp; Associates)</w:t>
      </w:r>
    </w:p>
    <w:p w:rsidR="006B6197" w:rsidRDefault="006B6197" w:rsidP="00DE4210">
      <w:pPr>
        <w:suppressAutoHyphens w:val="0"/>
        <w:rPr>
          <w:rFonts w:ascii="Arial" w:hAnsi="Arial" w:cs="Arial"/>
          <w:b/>
        </w:rPr>
      </w:pPr>
      <w:r w:rsidRPr="00803F53">
        <w:rPr>
          <w:rFonts w:ascii="Arial" w:hAnsi="Arial" w:cs="Arial"/>
          <w:b/>
        </w:rPr>
        <w:t>Network Planet, Beverly Hills, CA</w:t>
      </w:r>
    </w:p>
    <w:p w:rsidR="006B6197" w:rsidRPr="006B6197" w:rsidRDefault="00AD0752" w:rsidP="00DE4210">
      <w:pPr>
        <w:suppressAutoHyphens w:val="0"/>
        <w:rPr>
          <w:rFonts w:ascii="Arial" w:hAnsi="Arial" w:cs="Arial"/>
        </w:rPr>
      </w:pPr>
      <w:r>
        <w:rPr>
          <w:rFonts w:ascii="Arial" w:hAnsi="Arial" w:cs="Arial"/>
          <w:b/>
        </w:rPr>
        <w:t xml:space="preserve">Mar </w:t>
      </w:r>
      <w:r w:rsidR="006B6197">
        <w:rPr>
          <w:rFonts w:ascii="Arial" w:hAnsi="Arial" w:cs="Arial"/>
          <w:b/>
        </w:rPr>
        <w:t>2001-</w:t>
      </w:r>
      <w:r>
        <w:rPr>
          <w:rFonts w:ascii="Arial" w:hAnsi="Arial" w:cs="Arial"/>
          <w:b/>
        </w:rPr>
        <w:t xml:space="preserve"> Apr </w:t>
      </w:r>
      <w:r w:rsidR="006B6197">
        <w:rPr>
          <w:rFonts w:ascii="Arial" w:hAnsi="Arial" w:cs="Arial"/>
          <w:b/>
        </w:rPr>
        <w:t>2003</w:t>
      </w:r>
    </w:p>
    <w:p w:rsidR="00803F53" w:rsidRDefault="00CF6C57" w:rsidP="00DE4210">
      <w:pPr>
        <w:pStyle w:val="ListParagraph"/>
        <w:numPr>
          <w:ilvl w:val="0"/>
          <w:numId w:val="31"/>
        </w:numPr>
        <w:suppressAutoHyphens w:val="0"/>
        <w:ind w:left="720"/>
        <w:rPr>
          <w:rFonts w:ascii="Arial" w:hAnsi="Arial" w:cs="Arial"/>
        </w:rPr>
      </w:pPr>
      <w:r w:rsidRPr="00EA7011">
        <w:rPr>
          <w:rFonts w:ascii="Arial" w:hAnsi="Arial" w:cs="Arial"/>
        </w:rPr>
        <w:t>Primary support for Novell Networks</w:t>
      </w:r>
      <w:r w:rsidR="00EA7011" w:rsidRPr="00EA7011">
        <w:rPr>
          <w:rFonts w:ascii="Arial" w:hAnsi="Arial" w:cs="Arial"/>
        </w:rPr>
        <w:t>,</w:t>
      </w:r>
      <w:r w:rsidR="00EA7011" w:rsidRPr="00EA7011">
        <w:rPr>
          <w:rFonts w:ascii="Arial" w:hAnsi="Arial" w:cs="Arial"/>
          <w:color w:val="000000"/>
        </w:rPr>
        <w:t xml:space="preserve"> VmWare and Citrix Xenapp </w:t>
      </w:r>
      <w:r w:rsidRPr="00EA7011">
        <w:rPr>
          <w:rFonts w:ascii="Arial" w:hAnsi="Arial" w:cs="Arial"/>
        </w:rPr>
        <w:t>at Fortune 500 law firms in Los Angeles, California</w:t>
      </w:r>
    </w:p>
    <w:p w:rsidR="00A83BB1" w:rsidRDefault="00A83BB1" w:rsidP="00DE4210">
      <w:pPr>
        <w:suppressAutoHyphens w:val="0"/>
        <w:rPr>
          <w:rFonts w:ascii="Arial" w:hAnsi="Arial" w:cs="Arial"/>
        </w:rPr>
      </w:pPr>
    </w:p>
    <w:p w:rsidR="00DE4210" w:rsidRDefault="00DE4210" w:rsidP="00DE4210">
      <w:pPr>
        <w:suppressAutoHyphens w:val="0"/>
        <w:rPr>
          <w:rFonts w:ascii="Arial" w:hAnsi="Arial" w:cs="Arial"/>
        </w:rPr>
      </w:pPr>
    </w:p>
    <w:p w:rsidR="00DE4210" w:rsidRDefault="00DE4210" w:rsidP="00DE4210">
      <w:pPr>
        <w:suppressAutoHyphens w:val="0"/>
        <w:rPr>
          <w:rFonts w:ascii="Arial" w:hAnsi="Arial" w:cs="Arial"/>
        </w:rPr>
      </w:pPr>
    </w:p>
    <w:p w:rsidR="00DE4210" w:rsidRDefault="00DE4210" w:rsidP="00DE4210">
      <w:pPr>
        <w:suppressAutoHyphens w:val="0"/>
        <w:rPr>
          <w:rFonts w:ascii="Arial" w:hAnsi="Arial" w:cs="Arial"/>
        </w:rPr>
      </w:pPr>
    </w:p>
    <w:p w:rsidR="00A83BB1" w:rsidRDefault="00CF6C57" w:rsidP="00DE4210">
      <w:pPr>
        <w:suppressAutoHyphens w:val="0"/>
        <w:rPr>
          <w:rFonts w:ascii="Arial" w:hAnsi="Arial" w:cs="Arial"/>
          <w:b/>
          <w:i/>
        </w:rPr>
      </w:pPr>
      <w:r w:rsidRPr="00967564">
        <w:rPr>
          <w:rFonts w:ascii="Arial" w:hAnsi="Arial" w:cs="Arial"/>
          <w:b/>
          <w:i/>
        </w:rPr>
        <w:t>Lead Network Engineer</w:t>
      </w:r>
      <w:r w:rsidR="00D53217">
        <w:rPr>
          <w:rFonts w:ascii="Arial" w:hAnsi="Arial" w:cs="Arial"/>
          <w:b/>
          <w:i/>
        </w:rPr>
        <w:t xml:space="preserve"> (Masley &amp; Associates)</w:t>
      </w:r>
    </w:p>
    <w:p w:rsidR="00803F53" w:rsidRPr="00803F53" w:rsidRDefault="00CF6C57" w:rsidP="00DE4210">
      <w:pPr>
        <w:suppressAutoHyphens w:val="0"/>
        <w:rPr>
          <w:rFonts w:ascii="Arial" w:hAnsi="Arial" w:cs="Arial"/>
          <w:b/>
        </w:rPr>
      </w:pPr>
      <w:r w:rsidRPr="00803F53">
        <w:rPr>
          <w:rFonts w:ascii="Arial" w:hAnsi="Arial" w:cs="Arial"/>
          <w:b/>
        </w:rPr>
        <w:t>Network Solutions, Tustin, CA</w:t>
      </w:r>
      <w:r w:rsidR="00A83BB1">
        <w:rPr>
          <w:rFonts w:ascii="Arial" w:hAnsi="Arial" w:cs="Arial"/>
          <w:b/>
        </w:rPr>
        <w:br/>
      </w:r>
      <w:r w:rsidR="00AD0752">
        <w:rPr>
          <w:rFonts w:ascii="Arial" w:hAnsi="Arial" w:cs="Arial"/>
          <w:b/>
        </w:rPr>
        <w:t xml:space="preserve">Feb </w:t>
      </w:r>
      <w:r w:rsidR="00A83BB1">
        <w:rPr>
          <w:rFonts w:ascii="Arial" w:hAnsi="Arial" w:cs="Arial"/>
          <w:b/>
        </w:rPr>
        <w:t>1999</w:t>
      </w:r>
      <w:r w:rsidR="00AD0752">
        <w:rPr>
          <w:rFonts w:ascii="Arial" w:hAnsi="Arial" w:cs="Arial"/>
          <w:b/>
        </w:rPr>
        <w:t xml:space="preserve"> – Mar </w:t>
      </w:r>
      <w:r w:rsidR="00A83BB1">
        <w:rPr>
          <w:rFonts w:ascii="Arial" w:hAnsi="Arial" w:cs="Arial"/>
          <w:b/>
        </w:rPr>
        <w:t>2001</w:t>
      </w:r>
    </w:p>
    <w:p w:rsidR="00803F53" w:rsidRPr="00803F53" w:rsidRDefault="00CF6C57" w:rsidP="00DE4210">
      <w:pPr>
        <w:pStyle w:val="ListParagraph"/>
        <w:numPr>
          <w:ilvl w:val="0"/>
          <w:numId w:val="31"/>
        </w:numPr>
        <w:suppressAutoHyphens w:val="0"/>
        <w:ind w:left="720"/>
        <w:rPr>
          <w:rFonts w:ascii="Arial" w:hAnsi="Arial" w:cs="Arial"/>
        </w:rPr>
      </w:pPr>
      <w:r w:rsidRPr="00803F53">
        <w:rPr>
          <w:rFonts w:ascii="Arial" w:hAnsi="Arial" w:cs="Arial"/>
        </w:rPr>
        <w:t>Primary support for Novell</w:t>
      </w:r>
      <w:r w:rsidR="00EA7011">
        <w:rPr>
          <w:rFonts w:ascii="Arial" w:hAnsi="Arial" w:cs="Arial"/>
        </w:rPr>
        <w:t xml:space="preserve">, </w:t>
      </w:r>
      <w:r w:rsidRPr="00803F53">
        <w:rPr>
          <w:rFonts w:ascii="Arial" w:hAnsi="Arial" w:cs="Arial"/>
        </w:rPr>
        <w:t>Microsoft Networks</w:t>
      </w:r>
      <w:r w:rsidR="00EA7011">
        <w:rPr>
          <w:rFonts w:ascii="Arial" w:hAnsi="Arial" w:cs="Arial"/>
        </w:rPr>
        <w:t xml:space="preserve">, </w:t>
      </w:r>
      <w:r w:rsidR="00EA7011">
        <w:rPr>
          <w:rFonts w:ascii="Arial" w:hAnsi="Arial" w:cs="Arial"/>
          <w:color w:val="000000"/>
        </w:rPr>
        <w:t>VmWare and Citrix Xenapp</w:t>
      </w:r>
      <w:r w:rsidRPr="00803F53">
        <w:rPr>
          <w:rFonts w:ascii="Arial" w:hAnsi="Arial" w:cs="Arial"/>
        </w:rPr>
        <w:t xml:space="preserve"> at Fortune 500 companies in Orange County, California</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Network Engineer responsible for system configuration, communications, and installation of hardware, operating systems, and software applications </w:t>
      </w:r>
    </w:p>
    <w:p w:rsidR="00CF6C57" w:rsidRPr="00967564"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967564">
        <w:rPr>
          <w:rFonts w:ascii="Arial" w:hAnsi="Arial" w:cs="Arial"/>
          <w:color w:val="000000"/>
        </w:rPr>
        <w:t>Installed and maintained entire computer networks for major Southern California companies including:Mellon Financial, Mallinckrodt Medical, Shiley Medical, AJS Accounting Service, Online Connecting Point, Sandpiper Computer, Nadek, ARC, Farmers Insurance, Classic Homes, Horizon, Qualtek Manufacturing, Powell Manufacturing, RL Holdings, COACT, St. Joseph’s Hospital, Anaheim Memorial Medical Center, Computer Support Network and Manpower Technical</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Performed nationwide wireless network upgrade for The Sports Authority and Gart Sports on multi-tier network with over 1000 users </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Migrated St. Joseph’s Hospital from Novell and Lotus Notes to Windows 2000 Server with Exchange 2000 on multi-site </w:t>
      </w:r>
      <w:r w:rsidR="00E26801">
        <w:rPr>
          <w:rFonts w:ascii="Arial" w:hAnsi="Arial" w:cs="Arial"/>
          <w:color w:val="000000"/>
        </w:rPr>
        <w:t xml:space="preserve">Epic Workflow </w:t>
      </w:r>
      <w:r w:rsidRPr="00803F53">
        <w:rPr>
          <w:rFonts w:ascii="Arial" w:hAnsi="Arial" w:cs="Arial"/>
          <w:color w:val="000000"/>
        </w:rPr>
        <w:t xml:space="preserve">network with over 2000 users </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Migrated Anaheim Memorial Hospital from Windows 98, NT Server, and Exchange 5.5 to Windows XP, 2000 Server, and Exchange 2000 on multi-site network with over 4000 users in Active Directory </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Designed and documented data and voice networks from the ground up. </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Trained customers and managers on system capabilities and usage </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Performed </w:t>
      </w:r>
      <w:smartTag w:uri="urn:schemas-microsoft-com:office:smarttags" w:element="PersonName">
        <w:r w:rsidRPr="00803F53">
          <w:rPr>
            <w:rFonts w:ascii="Arial" w:hAnsi="Arial" w:cs="Arial"/>
            <w:color w:val="000000"/>
          </w:rPr>
          <w:t>System</w:t>
        </w:r>
      </w:smartTag>
      <w:r w:rsidRPr="00803F53">
        <w:rPr>
          <w:rFonts w:ascii="Arial" w:hAnsi="Arial" w:cs="Arial"/>
          <w:color w:val="000000"/>
        </w:rPr>
        <w:t xml:space="preserve">s Administration on Windows Servers and Clients for Local and Wide Area Networks </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Recommended and implemented network wide security management solution, including Firewall policies and configuration, router access-lists, and agent based network monitoring</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Administered and supported Citrix network environment for Classic Homes including building new Citrix servers and load balancing, as well as VmWare and Citrix Xenapp </w:t>
      </w:r>
    </w:p>
    <w:p w:rsidR="00967564" w:rsidRDefault="00967564" w:rsidP="00DE4210">
      <w:pPr>
        <w:autoSpaceDE w:val="0"/>
        <w:autoSpaceDN w:val="0"/>
        <w:adjustRightInd w:val="0"/>
        <w:rPr>
          <w:rFonts w:ascii="Arial" w:hAnsi="Arial" w:cs="Arial"/>
          <w:b/>
          <w:i/>
          <w:color w:val="000000"/>
        </w:rPr>
      </w:pPr>
    </w:p>
    <w:p w:rsidR="00DE4210" w:rsidRDefault="00DE4210" w:rsidP="00DE4210">
      <w:pPr>
        <w:autoSpaceDE w:val="0"/>
        <w:autoSpaceDN w:val="0"/>
        <w:adjustRightInd w:val="0"/>
        <w:rPr>
          <w:rFonts w:ascii="Arial" w:hAnsi="Arial" w:cs="Arial"/>
          <w:b/>
          <w:i/>
          <w:color w:val="000000"/>
        </w:rPr>
      </w:pPr>
    </w:p>
    <w:p w:rsidR="00967564" w:rsidRPr="00967564" w:rsidRDefault="00967564" w:rsidP="00DE4210">
      <w:pPr>
        <w:autoSpaceDE w:val="0"/>
        <w:autoSpaceDN w:val="0"/>
        <w:adjustRightInd w:val="0"/>
        <w:rPr>
          <w:rFonts w:ascii="Arial" w:hAnsi="Arial" w:cs="Arial"/>
          <w:b/>
          <w:i/>
          <w:color w:val="000000"/>
        </w:rPr>
      </w:pPr>
      <w:r w:rsidRPr="00967564">
        <w:rPr>
          <w:rFonts w:ascii="Arial" w:hAnsi="Arial" w:cs="Arial"/>
          <w:b/>
          <w:i/>
          <w:color w:val="000000"/>
        </w:rPr>
        <w:t>Network Administrator</w:t>
      </w:r>
      <w:r w:rsidR="00D53217">
        <w:rPr>
          <w:rFonts w:ascii="Arial" w:hAnsi="Arial" w:cs="Arial"/>
          <w:b/>
          <w:i/>
          <w:color w:val="000000"/>
        </w:rPr>
        <w:t xml:space="preserve"> (Masley &amp; Associates)</w:t>
      </w:r>
    </w:p>
    <w:p w:rsidR="00A83BB1" w:rsidRDefault="00CF6C57" w:rsidP="00DE4210">
      <w:pPr>
        <w:autoSpaceDE w:val="0"/>
        <w:autoSpaceDN w:val="0"/>
        <w:adjustRightInd w:val="0"/>
        <w:rPr>
          <w:rFonts w:ascii="Arial" w:hAnsi="Arial" w:cs="Arial"/>
          <w:b/>
          <w:color w:val="000000"/>
        </w:rPr>
      </w:pPr>
      <w:r w:rsidRPr="00CF6C57">
        <w:rPr>
          <w:rFonts w:ascii="Arial" w:hAnsi="Arial" w:cs="Arial"/>
          <w:b/>
          <w:color w:val="000000"/>
        </w:rPr>
        <w:t>M</w:t>
      </w:r>
      <w:r w:rsidR="00A83BB1">
        <w:rPr>
          <w:rFonts w:ascii="Arial" w:hAnsi="Arial" w:cs="Arial"/>
          <w:b/>
          <w:color w:val="000000"/>
        </w:rPr>
        <w:t xml:space="preserve">allinckrodt Medical, </w:t>
      </w:r>
      <w:r w:rsidRPr="00CF6C57">
        <w:rPr>
          <w:rFonts w:ascii="Arial" w:hAnsi="Arial" w:cs="Arial"/>
          <w:b/>
          <w:color w:val="000000"/>
        </w:rPr>
        <w:t xml:space="preserve">Irvine, CA </w:t>
      </w:r>
    </w:p>
    <w:p w:rsidR="00CF6C57" w:rsidRPr="00CF6C57" w:rsidRDefault="00AD0752" w:rsidP="00DE4210">
      <w:pPr>
        <w:autoSpaceDE w:val="0"/>
        <w:autoSpaceDN w:val="0"/>
        <w:adjustRightInd w:val="0"/>
        <w:rPr>
          <w:rFonts w:ascii="Arial" w:hAnsi="Arial" w:cs="Arial"/>
          <w:b/>
          <w:color w:val="000000"/>
        </w:rPr>
      </w:pPr>
      <w:r>
        <w:rPr>
          <w:rFonts w:ascii="Arial" w:hAnsi="Arial" w:cs="Arial"/>
          <w:b/>
          <w:color w:val="000000"/>
        </w:rPr>
        <w:t xml:space="preserve">Jan </w:t>
      </w:r>
      <w:r w:rsidR="00CF6C57" w:rsidRPr="00CF6C57">
        <w:rPr>
          <w:rFonts w:ascii="Arial" w:hAnsi="Arial" w:cs="Arial"/>
          <w:b/>
          <w:color w:val="000000"/>
        </w:rPr>
        <w:t>1994 To</w:t>
      </w:r>
      <w:r>
        <w:rPr>
          <w:rFonts w:ascii="Arial" w:hAnsi="Arial" w:cs="Arial"/>
          <w:b/>
          <w:color w:val="000000"/>
        </w:rPr>
        <w:t xml:space="preserve"> Feb</w:t>
      </w:r>
      <w:r w:rsidR="00CF6C57" w:rsidRPr="00CF6C57">
        <w:rPr>
          <w:rFonts w:ascii="Arial" w:hAnsi="Arial" w:cs="Arial"/>
          <w:b/>
          <w:color w:val="000000"/>
        </w:rPr>
        <w:t xml:space="preserve"> 1999 </w:t>
      </w:r>
    </w:p>
    <w:p w:rsidR="00CF6C57" w:rsidRPr="00967564" w:rsidRDefault="00CF6C57" w:rsidP="00DE4210">
      <w:pPr>
        <w:pStyle w:val="ListParagraph"/>
        <w:numPr>
          <w:ilvl w:val="0"/>
          <w:numId w:val="32"/>
        </w:numPr>
        <w:suppressAutoHyphens w:val="0"/>
        <w:autoSpaceDE w:val="0"/>
        <w:autoSpaceDN w:val="0"/>
        <w:adjustRightInd w:val="0"/>
        <w:ind w:left="720"/>
        <w:rPr>
          <w:rFonts w:ascii="Arial" w:hAnsi="Arial" w:cs="Arial"/>
          <w:color w:val="000000"/>
        </w:rPr>
      </w:pPr>
      <w:r w:rsidRPr="00967564">
        <w:rPr>
          <w:rFonts w:ascii="Arial" w:hAnsi="Arial" w:cs="Arial"/>
          <w:color w:val="000000"/>
        </w:rPr>
        <w:t>Sole onsite IT support for 400 user network</w:t>
      </w:r>
    </w:p>
    <w:p w:rsidR="00CF6C57" w:rsidRPr="00967564" w:rsidRDefault="00CF6C57" w:rsidP="00DE4210">
      <w:pPr>
        <w:pStyle w:val="ListParagraph"/>
        <w:numPr>
          <w:ilvl w:val="0"/>
          <w:numId w:val="32"/>
        </w:numPr>
        <w:suppressAutoHyphens w:val="0"/>
        <w:autoSpaceDE w:val="0"/>
        <w:autoSpaceDN w:val="0"/>
        <w:adjustRightInd w:val="0"/>
        <w:ind w:left="720"/>
        <w:rPr>
          <w:rFonts w:ascii="Arial" w:hAnsi="Arial" w:cs="Arial"/>
          <w:color w:val="000000"/>
        </w:rPr>
      </w:pPr>
      <w:r w:rsidRPr="00967564">
        <w:rPr>
          <w:rFonts w:ascii="Arial" w:hAnsi="Arial" w:cs="Arial"/>
          <w:color w:val="000000"/>
        </w:rPr>
        <w:t xml:space="preserve">Managed all aspects of several network implementations including network planning, design, testing, documentation, deployment and maintenance of Novell and Windows based network systems </w:t>
      </w:r>
    </w:p>
    <w:p w:rsidR="00CF6C57" w:rsidRPr="00967564" w:rsidRDefault="00CF6C57" w:rsidP="00DE4210">
      <w:pPr>
        <w:pStyle w:val="ListParagraph"/>
        <w:numPr>
          <w:ilvl w:val="0"/>
          <w:numId w:val="32"/>
        </w:numPr>
        <w:suppressAutoHyphens w:val="0"/>
        <w:autoSpaceDE w:val="0"/>
        <w:autoSpaceDN w:val="0"/>
        <w:adjustRightInd w:val="0"/>
        <w:ind w:left="720"/>
        <w:rPr>
          <w:rFonts w:ascii="Arial" w:hAnsi="Arial" w:cs="Arial"/>
          <w:color w:val="000000"/>
        </w:rPr>
      </w:pPr>
      <w:r w:rsidRPr="00967564">
        <w:rPr>
          <w:rFonts w:ascii="Arial" w:hAnsi="Arial" w:cs="Arial"/>
          <w:color w:val="000000"/>
        </w:rPr>
        <w:t xml:space="preserve">Responsible for complete support, installation, maintenance and training for all network and system components </w:t>
      </w:r>
    </w:p>
    <w:p w:rsidR="00CF6C57" w:rsidRPr="00967564" w:rsidRDefault="00CF6C57" w:rsidP="00DE4210">
      <w:pPr>
        <w:pStyle w:val="ListParagraph"/>
        <w:numPr>
          <w:ilvl w:val="0"/>
          <w:numId w:val="32"/>
        </w:numPr>
        <w:suppressAutoHyphens w:val="0"/>
        <w:autoSpaceDE w:val="0"/>
        <w:autoSpaceDN w:val="0"/>
        <w:adjustRightInd w:val="0"/>
        <w:ind w:left="720"/>
        <w:rPr>
          <w:rFonts w:ascii="Arial" w:hAnsi="Arial" w:cs="Arial"/>
          <w:color w:val="000000"/>
        </w:rPr>
      </w:pPr>
      <w:r w:rsidRPr="00967564">
        <w:rPr>
          <w:rFonts w:ascii="Arial" w:hAnsi="Arial" w:cs="Arial"/>
          <w:color w:val="000000"/>
        </w:rPr>
        <w:t xml:space="preserve">Developed training and support plans for 400 user network </w:t>
      </w:r>
    </w:p>
    <w:p w:rsidR="00CF6C57" w:rsidRPr="00967564" w:rsidRDefault="00CF6C57" w:rsidP="00DE4210">
      <w:pPr>
        <w:pStyle w:val="ListParagraph"/>
        <w:numPr>
          <w:ilvl w:val="0"/>
          <w:numId w:val="32"/>
        </w:numPr>
        <w:suppressAutoHyphens w:val="0"/>
        <w:autoSpaceDE w:val="0"/>
        <w:autoSpaceDN w:val="0"/>
        <w:adjustRightInd w:val="0"/>
        <w:ind w:left="720"/>
        <w:rPr>
          <w:rFonts w:ascii="Arial" w:hAnsi="Arial" w:cs="Arial"/>
          <w:color w:val="000000"/>
        </w:rPr>
      </w:pPr>
      <w:r w:rsidRPr="00967564">
        <w:rPr>
          <w:rFonts w:ascii="Arial" w:hAnsi="Arial" w:cs="Arial"/>
          <w:color w:val="000000"/>
        </w:rPr>
        <w:t>Lead effort to migrate Novell based Microsoft and Lotus Notes servers with upgraded Windows NT based Exchange Servers to Active Directory. Included development and implementation of plan to provide remote access to e-mail and database servers via Windows NT RAS</w:t>
      </w:r>
      <w:r w:rsidR="00E26801">
        <w:rPr>
          <w:rFonts w:ascii="Arial" w:hAnsi="Arial" w:cs="Arial"/>
          <w:color w:val="000000"/>
        </w:rPr>
        <w:t xml:space="preserve"> on Epic Workflow</w:t>
      </w:r>
      <w:r w:rsidRPr="00967564">
        <w:rPr>
          <w:rFonts w:ascii="Arial" w:hAnsi="Arial" w:cs="Arial"/>
          <w:color w:val="000000"/>
        </w:rPr>
        <w:t xml:space="preserve"> </w:t>
      </w:r>
    </w:p>
    <w:p w:rsidR="00CF6C57" w:rsidRPr="00967564" w:rsidRDefault="00CF6C57" w:rsidP="00DE4210">
      <w:pPr>
        <w:pStyle w:val="ListParagraph"/>
        <w:numPr>
          <w:ilvl w:val="0"/>
          <w:numId w:val="32"/>
        </w:numPr>
        <w:suppressAutoHyphens w:val="0"/>
        <w:autoSpaceDE w:val="0"/>
        <w:autoSpaceDN w:val="0"/>
        <w:adjustRightInd w:val="0"/>
        <w:ind w:left="720"/>
        <w:rPr>
          <w:rFonts w:ascii="Arial" w:hAnsi="Arial" w:cs="Arial"/>
          <w:color w:val="000000"/>
        </w:rPr>
      </w:pPr>
      <w:r w:rsidRPr="00967564">
        <w:rPr>
          <w:rFonts w:ascii="Arial" w:hAnsi="Arial" w:cs="Arial"/>
          <w:color w:val="000000"/>
        </w:rPr>
        <w:t>Administered Windows NT, Back Office, Exchange, RAS, AS400s, Lotus Notes, MAPICS, JD Edwards, Rhumba and Reflections, as well as VmWare</w:t>
      </w:r>
      <w:r w:rsidR="00E26801">
        <w:rPr>
          <w:rFonts w:ascii="Arial" w:hAnsi="Arial" w:cs="Arial"/>
          <w:color w:val="000000"/>
        </w:rPr>
        <w:t>, Epic Workflow</w:t>
      </w:r>
      <w:r w:rsidRPr="00967564">
        <w:rPr>
          <w:rFonts w:ascii="Arial" w:hAnsi="Arial" w:cs="Arial"/>
          <w:color w:val="000000"/>
        </w:rPr>
        <w:t xml:space="preserve"> a</w:t>
      </w:r>
      <w:bookmarkStart w:id="3" w:name="_GoBack"/>
      <w:bookmarkEnd w:id="3"/>
      <w:r w:rsidRPr="00967564">
        <w:rPr>
          <w:rFonts w:ascii="Arial" w:hAnsi="Arial" w:cs="Arial"/>
          <w:color w:val="000000"/>
        </w:rPr>
        <w:t>nd Citrix Xenapp</w:t>
      </w:r>
    </w:p>
    <w:p w:rsidR="00C03E3F" w:rsidRDefault="00C03E3F" w:rsidP="00DE4210">
      <w:pPr>
        <w:autoSpaceDE w:val="0"/>
        <w:autoSpaceDN w:val="0"/>
        <w:adjustRightInd w:val="0"/>
        <w:rPr>
          <w:rFonts w:ascii="Arial" w:hAnsi="Arial" w:cs="Arial"/>
          <w:b/>
          <w:i/>
          <w:color w:val="000000"/>
        </w:rPr>
      </w:pPr>
    </w:p>
    <w:sectPr w:rsidR="00C03E3F" w:rsidSect="00DE4210">
      <w:footnotePr>
        <w:pos w:val="beneathText"/>
      </w:footnotePr>
      <w:type w:val="continuous"/>
      <w:pgSz w:w="12240" w:h="15840"/>
      <w:pgMar w:top="776" w:right="1440" w:bottom="776" w:left="1440" w:header="360" w:footer="3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EA3" w:rsidRDefault="00F64EA3">
      <w:r>
        <w:separator/>
      </w:r>
    </w:p>
  </w:endnote>
  <w:endnote w:type="continuationSeparator" w:id="0">
    <w:p w:rsidR="00F64EA3" w:rsidRDefault="00F64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EA3" w:rsidRDefault="00F64EA3">
      <w:r>
        <w:separator/>
      </w:r>
    </w:p>
  </w:footnote>
  <w:footnote w:type="continuationSeparator" w:id="0">
    <w:p w:rsidR="00F64EA3" w:rsidRDefault="00F64E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4CC63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Heading1"/>
      <w:suff w:val="nothing"/>
      <w:lvlText w:val=""/>
      <w:lvlJc w:val="left"/>
      <w:pPr>
        <w:tabs>
          <w:tab w:val="num" w:pos="0"/>
        </w:tabs>
      </w:pPr>
    </w:lvl>
    <w:lvl w:ilvl="1">
      <w:start w:val="1"/>
      <w:numFmt w:val="none"/>
      <w:pStyle w:val="Heading2"/>
      <w:suff w:val="nothing"/>
      <w:lvlText w:val=""/>
      <w:lvlJc w:val="left"/>
      <w:pPr>
        <w:tabs>
          <w:tab w:val="num" w:pos="0"/>
        </w:tabs>
      </w:pPr>
    </w:lvl>
    <w:lvl w:ilvl="2">
      <w:start w:val="1"/>
      <w:numFmt w:val="none"/>
      <w:pStyle w:val="Heading3"/>
      <w:suff w:val="nothing"/>
      <w:lvlText w:val=""/>
      <w:lvlJc w:val="left"/>
      <w:pPr>
        <w:tabs>
          <w:tab w:val="num" w:pos="0"/>
        </w:tabs>
      </w:pPr>
    </w:lvl>
    <w:lvl w:ilvl="3">
      <w:start w:val="1"/>
      <w:numFmt w:val="none"/>
      <w:pStyle w:val="Heading4"/>
      <w:suff w:val="nothing"/>
      <w:lvlText w:val=""/>
      <w:lvlJc w:val="left"/>
      <w:pPr>
        <w:tabs>
          <w:tab w:val="num" w:pos="0"/>
        </w:tabs>
      </w:pPr>
    </w:lvl>
    <w:lvl w:ilvl="4">
      <w:start w:val="1"/>
      <w:numFmt w:val="none"/>
      <w:pStyle w:val="Heading5"/>
      <w:suff w:val="nothing"/>
      <w:lvlText w:val=""/>
      <w:lvlJc w:val="left"/>
      <w:pPr>
        <w:tabs>
          <w:tab w:val="num" w:pos="0"/>
        </w:tabs>
      </w:pPr>
    </w:lvl>
    <w:lvl w:ilvl="5">
      <w:start w:val="1"/>
      <w:numFmt w:val="none"/>
      <w:pStyle w:val="Heading6"/>
      <w:suff w:val="nothing"/>
      <w:lvlText w:val=""/>
      <w:lvlJc w:val="left"/>
      <w:pPr>
        <w:tabs>
          <w:tab w:val="num" w:pos="0"/>
        </w:tabs>
      </w:pPr>
    </w:lvl>
    <w:lvl w:ilvl="6">
      <w:start w:val="1"/>
      <w:numFmt w:val="none"/>
      <w:pStyle w:val="Heading7"/>
      <w:suff w:val="nothing"/>
      <w:lvlText w:val=""/>
      <w:lvlJc w:val="left"/>
      <w:pPr>
        <w:tabs>
          <w:tab w:val="num" w:pos="0"/>
        </w:tabs>
      </w:pPr>
    </w:lvl>
    <w:lvl w:ilvl="7">
      <w:start w:val="1"/>
      <w:numFmt w:val="none"/>
      <w:pStyle w:val="Heading8"/>
      <w:suff w:val="nothing"/>
      <w:lvlText w:val=""/>
      <w:lvlJc w:val="left"/>
      <w:pPr>
        <w:tabs>
          <w:tab w:val="num" w:pos="0"/>
        </w:tabs>
      </w:pPr>
    </w:lvl>
    <w:lvl w:ilvl="8">
      <w:start w:val="1"/>
      <w:numFmt w:val="none"/>
      <w:pStyle w:val="Heading9"/>
      <w:suff w:val="nothing"/>
      <w:lvlText w:val=""/>
      <w:lvlJc w:val="left"/>
      <w:pPr>
        <w:tabs>
          <w:tab w:val="num" w:pos="0"/>
        </w:tabs>
      </w:pPr>
    </w:lvl>
  </w:abstractNum>
  <w:abstractNum w:abstractNumId="2">
    <w:nsid w:val="00000002"/>
    <w:multiLevelType w:val="singleLevel"/>
    <w:tmpl w:val="00000002"/>
    <w:name w:val="WW8Num2"/>
    <w:lvl w:ilvl="0">
      <w:start w:val="1"/>
      <w:numFmt w:val="bullet"/>
      <w:lvlText w:val=""/>
      <w:lvlJc w:val="left"/>
      <w:pPr>
        <w:tabs>
          <w:tab w:val="num" w:pos="720"/>
        </w:tabs>
      </w:pPr>
      <w:rPr>
        <w:rFonts w:ascii="Symbol" w:hAnsi="Symbol"/>
      </w:rPr>
    </w:lvl>
  </w:abstractNum>
  <w:abstractNum w:abstractNumId="3">
    <w:nsid w:val="00000003"/>
    <w:multiLevelType w:val="singleLevel"/>
    <w:tmpl w:val="00000003"/>
    <w:name w:val="WW8Num3"/>
    <w:lvl w:ilvl="0">
      <w:start w:val="1"/>
      <w:numFmt w:val="bullet"/>
      <w:lvlText w:val=""/>
      <w:lvlJc w:val="left"/>
      <w:pPr>
        <w:tabs>
          <w:tab w:val="num" w:pos="360"/>
        </w:tabs>
      </w:pPr>
      <w:rPr>
        <w:rFonts w:ascii="Symbol" w:hAnsi="Symbol"/>
      </w:rPr>
    </w:lvl>
  </w:abstractNum>
  <w:abstractNum w:abstractNumId="4">
    <w:nsid w:val="00000004"/>
    <w:multiLevelType w:val="singleLevel"/>
    <w:tmpl w:val="00000004"/>
    <w:name w:val="WW8Num4"/>
    <w:lvl w:ilvl="0">
      <w:start w:val="1"/>
      <w:numFmt w:val="bullet"/>
      <w:lvlText w:val=""/>
      <w:lvlJc w:val="left"/>
      <w:pPr>
        <w:tabs>
          <w:tab w:val="num" w:pos="360"/>
        </w:tabs>
      </w:pPr>
      <w:rPr>
        <w:rFonts w:ascii="Symbol" w:hAnsi="Symbol"/>
      </w:rPr>
    </w:lvl>
  </w:abstractNum>
  <w:abstractNum w:abstractNumId="5">
    <w:nsid w:val="00000005"/>
    <w:multiLevelType w:val="singleLevel"/>
    <w:tmpl w:val="00000005"/>
    <w:name w:val="WW8Num5"/>
    <w:lvl w:ilvl="0">
      <w:start w:val="1"/>
      <w:numFmt w:val="bullet"/>
      <w:lvlText w:val=""/>
      <w:lvlJc w:val="left"/>
      <w:pPr>
        <w:tabs>
          <w:tab w:val="num" w:pos="360"/>
        </w:tabs>
      </w:pPr>
      <w:rPr>
        <w:rFonts w:ascii="Symbol" w:hAnsi="Symbol"/>
      </w:rPr>
    </w:lvl>
  </w:abstractNum>
  <w:abstractNum w:abstractNumId="6">
    <w:nsid w:val="00000006"/>
    <w:multiLevelType w:val="singleLevel"/>
    <w:tmpl w:val="00000006"/>
    <w:name w:val="WW8Num6"/>
    <w:lvl w:ilvl="0">
      <w:start w:val="1"/>
      <w:numFmt w:val="bullet"/>
      <w:lvlText w:val="o"/>
      <w:lvlJc w:val="left"/>
      <w:pPr>
        <w:tabs>
          <w:tab w:val="num" w:pos="720"/>
        </w:tabs>
      </w:pPr>
      <w:rPr>
        <w:rFonts w:ascii="Courier New" w:hAnsi="Courier New"/>
      </w:rPr>
    </w:lvl>
  </w:abstractNum>
  <w:abstractNum w:abstractNumId="7">
    <w:nsid w:val="00000007"/>
    <w:multiLevelType w:val="singleLevel"/>
    <w:tmpl w:val="00000007"/>
    <w:name w:val="WW8Num7"/>
    <w:lvl w:ilvl="0">
      <w:start w:val="1"/>
      <w:numFmt w:val="bullet"/>
      <w:lvlText w:val=""/>
      <w:lvlJc w:val="left"/>
      <w:pPr>
        <w:tabs>
          <w:tab w:val="num" w:pos="360"/>
        </w:tabs>
      </w:pPr>
      <w:rPr>
        <w:rFonts w:ascii="Wingdings" w:hAnsi="Wingdings"/>
      </w:rPr>
    </w:lvl>
  </w:abstractNum>
  <w:abstractNum w:abstractNumId="8">
    <w:nsid w:val="00000008"/>
    <w:multiLevelType w:val="singleLevel"/>
    <w:tmpl w:val="00000008"/>
    <w:name w:val="WW8Num8"/>
    <w:lvl w:ilvl="0">
      <w:start w:val="1"/>
      <w:numFmt w:val="bullet"/>
      <w:lvlText w:val=""/>
      <w:lvlJc w:val="left"/>
      <w:pPr>
        <w:tabs>
          <w:tab w:val="num" w:pos="360"/>
        </w:tabs>
      </w:pPr>
      <w:rPr>
        <w:rFonts w:ascii="Symbol" w:hAnsi="Symbol"/>
      </w:rPr>
    </w:lvl>
  </w:abstractNum>
  <w:abstractNum w:abstractNumId="9">
    <w:nsid w:val="00000009"/>
    <w:multiLevelType w:val="singleLevel"/>
    <w:tmpl w:val="00000009"/>
    <w:name w:val="WW8Num9"/>
    <w:lvl w:ilvl="0">
      <w:start w:val="1"/>
      <w:numFmt w:val="bullet"/>
      <w:lvlText w:val=""/>
      <w:lvlJc w:val="left"/>
      <w:pPr>
        <w:tabs>
          <w:tab w:val="num" w:pos="360"/>
        </w:tabs>
      </w:pPr>
      <w:rPr>
        <w:rFonts w:ascii="Symbol" w:hAnsi="Symbol"/>
      </w:rPr>
    </w:lvl>
  </w:abstractNum>
  <w:abstractNum w:abstractNumId="10">
    <w:nsid w:val="0000000A"/>
    <w:multiLevelType w:val="singleLevel"/>
    <w:tmpl w:val="0000000A"/>
    <w:name w:val="WW8Num10"/>
    <w:lvl w:ilvl="0">
      <w:start w:val="1"/>
      <w:numFmt w:val="bullet"/>
      <w:lvlText w:val=""/>
      <w:lvlJc w:val="left"/>
      <w:pPr>
        <w:tabs>
          <w:tab w:val="num" w:pos="360"/>
        </w:tabs>
      </w:pPr>
      <w:rPr>
        <w:rFonts w:ascii="Wingdings" w:hAnsi="Wingdings"/>
      </w:rPr>
    </w:lvl>
  </w:abstractNum>
  <w:abstractNum w:abstractNumId="11">
    <w:nsid w:val="0000000B"/>
    <w:multiLevelType w:val="singleLevel"/>
    <w:tmpl w:val="0000000B"/>
    <w:name w:val="WW8Num11"/>
    <w:lvl w:ilvl="0">
      <w:start w:val="1"/>
      <w:numFmt w:val="bullet"/>
      <w:lvlText w:val=""/>
      <w:lvlJc w:val="left"/>
      <w:pPr>
        <w:tabs>
          <w:tab w:val="num" w:pos="360"/>
        </w:tabs>
      </w:pPr>
      <w:rPr>
        <w:rFonts w:ascii="Symbol" w:hAnsi="Symbol"/>
      </w:rPr>
    </w:lvl>
  </w:abstractNum>
  <w:abstractNum w:abstractNumId="12">
    <w:nsid w:val="0000000C"/>
    <w:multiLevelType w:val="singleLevel"/>
    <w:tmpl w:val="0000000C"/>
    <w:name w:val="WW8Num12"/>
    <w:lvl w:ilvl="0">
      <w:start w:val="1"/>
      <w:numFmt w:val="bullet"/>
      <w:lvlText w:val=""/>
      <w:lvlJc w:val="left"/>
      <w:pPr>
        <w:tabs>
          <w:tab w:val="num" w:pos="720"/>
        </w:tabs>
      </w:pPr>
      <w:rPr>
        <w:rFonts w:ascii="Symbol" w:hAnsi="Symbol"/>
      </w:rPr>
    </w:lvl>
  </w:abstractNum>
  <w:abstractNum w:abstractNumId="13">
    <w:nsid w:val="0000000D"/>
    <w:multiLevelType w:val="singleLevel"/>
    <w:tmpl w:val="0000000D"/>
    <w:name w:val="WW8Num13"/>
    <w:lvl w:ilvl="0">
      <w:numFmt w:val="bullet"/>
      <w:lvlText w:val=""/>
      <w:lvlJc w:val="left"/>
      <w:pPr>
        <w:tabs>
          <w:tab w:val="num" w:pos="3240"/>
        </w:tabs>
      </w:pPr>
      <w:rPr>
        <w:rFonts w:ascii="Symbol" w:hAnsi="Symbol"/>
      </w:rPr>
    </w:lvl>
  </w:abstractNum>
  <w:abstractNum w:abstractNumId="14">
    <w:nsid w:val="023B4B13"/>
    <w:multiLevelType w:val="hybridMultilevel"/>
    <w:tmpl w:val="C6A6678A"/>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5">
    <w:nsid w:val="0CA724BF"/>
    <w:multiLevelType w:val="hybridMultilevel"/>
    <w:tmpl w:val="2766D906"/>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6">
    <w:nsid w:val="0E5D3F0E"/>
    <w:multiLevelType w:val="hybridMultilevel"/>
    <w:tmpl w:val="3D544574"/>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7">
    <w:nsid w:val="17792878"/>
    <w:multiLevelType w:val="hybridMultilevel"/>
    <w:tmpl w:val="58FE6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18511ADF"/>
    <w:multiLevelType w:val="hybridMultilevel"/>
    <w:tmpl w:val="58367A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85357EB"/>
    <w:multiLevelType w:val="hybridMultilevel"/>
    <w:tmpl w:val="D9C04BC6"/>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0">
    <w:nsid w:val="1E3D379A"/>
    <w:multiLevelType w:val="hybridMultilevel"/>
    <w:tmpl w:val="9A52E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27B7485E"/>
    <w:multiLevelType w:val="hybridMultilevel"/>
    <w:tmpl w:val="E454F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F44188"/>
    <w:multiLevelType w:val="hybridMultilevel"/>
    <w:tmpl w:val="55900B34"/>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3">
    <w:nsid w:val="2A1808AD"/>
    <w:multiLevelType w:val="hybridMultilevel"/>
    <w:tmpl w:val="7FB6F2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826D71"/>
    <w:multiLevelType w:val="hybridMultilevel"/>
    <w:tmpl w:val="90465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3DC85173"/>
    <w:multiLevelType w:val="hybridMultilevel"/>
    <w:tmpl w:val="EB048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354AD8"/>
    <w:multiLevelType w:val="hybridMultilevel"/>
    <w:tmpl w:val="E974A50C"/>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4C92413E"/>
    <w:multiLevelType w:val="multilevel"/>
    <w:tmpl w:val="49A8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4B2AA8"/>
    <w:multiLevelType w:val="hybridMultilevel"/>
    <w:tmpl w:val="4C2804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96A7A88"/>
    <w:multiLevelType w:val="hybridMultilevel"/>
    <w:tmpl w:val="17267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F6D1046"/>
    <w:multiLevelType w:val="hybridMultilevel"/>
    <w:tmpl w:val="14AC6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4E264F"/>
    <w:multiLevelType w:val="multilevel"/>
    <w:tmpl w:val="D192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6F6DEB"/>
    <w:multiLevelType w:val="hybridMultilevel"/>
    <w:tmpl w:val="760871FA"/>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3">
    <w:nsid w:val="65594625"/>
    <w:multiLevelType w:val="hybridMultilevel"/>
    <w:tmpl w:val="781A1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E117E9"/>
    <w:multiLevelType w:val="hybridMultilevel"/>
    <w:tmpl w:val="0B028D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FF01262"/>
    <w:multiLevelType w:val="hybridMultilevel"/>
    <w:tmpl w:val="541662FC"/>
    <w:lvl w:ilvl="0" w:tplc="04090001">
      <w:start w:val="1"/>
      <w:numFmt w:val="bullet"/>
      <w:lvlText w:val=""/>
      <w:lvlJc w:val="left"/>
      <w:pPr>
        <w:ind w:left="1408" w:hanging="360"/>
      </w:pPr>
      <w:rPr>
        <w:rFonts w:ascii="Symbol" w:hAnsi="Symbol" w:hint="default"/>
      </w:rPr>
    </w:lvl>
    <w:lvl w:ilvl="1" w:tplc="04090003" w:tentative="1">
      <w:start w:val="1"/>
      <w:numFmt w:val="bullet"/>
      <w:lvlText w:val="o"/>
      <w:lvlJc w:val="left"/>
      <w:pPr>
        <w:ind w:left="2128" w:hanging="360"/>
      </w:pPr>
      <w:rPr>
        <w:rFonts w:ascii="Courier New" w:hAnsi="Courier New" w:cs="Courier New" w:hint="default"/>
      </w:rPr>
    </w:lvl>
    <w:lvl w:ilvl="2" w:tplc="04090005" w:tentative="1">
      <w:start w:val="1"/>
      <w:numFmt w:val="bullet"/>
      <w:lvlText w:val=""/>
      <w:lvlJc w:val="left"/>
      <w:pPr>
        <w:ind w:left="2848" w:hanging="360"/>
      </w:pPr>
      <w:rPr>
        <w:rFonts w:ascii="Wingdings" w:hAnsi="Wingdings" w:hint="default"/>
      </w:rPr>
    </w:lvl>
    <w:lvl w:ilvl="3" w:tplc="04090001" w:tentative="1">
      <w:start w:val="1"/>
      <w:numFmt w:val="bullet"/>
      <w:lvlText w:val=""/>
      <w:lvlJc w:val="left"/>
      <w:pPr>
        <w:ind w:left="3568" w:hanging="360"/>
      </w:pPr>
      <w:rPr>
        <w:rFonts w:ascii="Symbol" w:hAnsi="Symbol" w:hint="default"/>
      </w:rPr>
    </w:lvl>
    <w:lvl w:ilvl="4" w:tplc="04090003" w:tentative="1">
      <w:start w:val="1"/>
      <w:numFmt w:val="bullet"/>
      <w:lvlText w:val="o"/>
      <w:lvlJc w:val="left"/>
      <w:pPr>
        <w:ind w:left="4288" w:hanging="360"/>
      </w:pPr>
      <w:rPr>
        <w:rFonts w:ascii="Courier New" w:hAnsi="Courier New" w:cs="Courier New" w:hint="default"/>
      </w:rPr>
    </w:lvl>
    <w:lvl w:ilvl="5" w:tplc="04090005" w:tentative="1">
      <w:start w:val="1"/>
      <w:numFmt w:val="bullet"/>
      <w:lvlText w:val=""/>
      <w:lvlJc w:val="left"/>
      <w:pPr>
        <w:ind w:left="5008" w:hanging="360"/>
      </w:pPr>
      <w:rPr>
        <w:rFonts w:ascii="Wingdings" w:hAnsi="Wingdings" w:hint="default"/>
      </w:rPr>
    </w:lvl>
    <w:lvl w:ilvl="6" w:tplc="04090001" w:tentative="1">
      <w:start w:val="1"/>
      <w:numFmt w:val="bullet"/>
      <w:lvlText w:val=""/>
      <w:lvlJc w:val="left"/>
      <w:pPr>
        <w:ind w:left="5728" w:hanging="360"/>
      </w:pPr>
      <w:rPr>
        <w:rFonts w:ascii="Symbol" w:hAnsi="Symbol" w:hint="default"/>
      </w:rPr>
    </w:lvl>
    <w:lvl w:ilvl="7" w:tplc="04090003" w:tentative="1">
      <w:start w:val="1"/>
      <w:numFmt w:val="bullet"/>
      <w:lvlText w:val="o"/>
      <w:lvlJc w:val="left"/>
      <w:pPr>
        <w:ind w:left="6448" w:hanging="360"/>
      </w:pPr>
      <w:rPr>
        <w:rFonts w:ascii="Courier New" w:hAnsi="Courier New" w:cs="Courier New" w:hint="default"/>
      </w:rPr>
    </w:lvl>
    <w:lvl w:ilvl="8" w:tplc="04090005" w:tentative="1">
      <w:start w:val="1"/>
      <w:numFmt w:val="bullet"/>
      <w:lvlText w:val=""/>
      <w:lvlJc w:val="left"/>
      <w:pPr>
        <w:ind w:left="7168" w:hanging="360"/>
      </w:pPr>
      <w:rPr>
        <w:rFonts w:ascii="Wingdings" w:hAnsi="Wingdings" w:hint="default"/>
      </w:rPr>
    </w:lvl>
  </w:abstractNum>
  <w:abstractNum w:abstractNumId="36">
    <w:nsid w:val="716C0F98"/>
    <w:multiLevelType w:val="hybridMultilevel"/>
    <w:tmpl w:val="DF8A6986"/>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7">
    <w:nsid w:val="71A10F08"/>
    <w:multiLevelType w:val="hybridMultilevel"/>
    <w:tmpl w:val="B8B8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631FAF"/>
    <w:multiLevelType w:val="hybridMultilevel"/>
    <w:tmpl w:val="E3DE42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28"/>
  </w:num>
  <w:num w:numId="15">
    <w:abstractNumId w:val="34"/>
  </w:num>
  <w:num w:numId="16">
    <w:abstractNumId w:val="0"/>
  </w:num>
  <w:num w:numId="1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30"/>
  </w:num>
  <w:num w:numId="20">
    <w:abstractNumId w:val="21"/>
  </w:num>
  <w:num w:numId="21">
    <w:abstractNumId w:val="25"/>
  </w:num>
  <w:num w:numId="22">
    <w:abstractNumId w:val="37"/>
  </w:num>
  <w:num w:numId="23">
    <w:abstractNumId w:val="24"/>
  </w:num>
  <w:num w:numId="24">
    <w:abstractNumId w:val="20"/>
  </w:num>
  <w:num w:numId="25">
    <w:abstractNumId w:val="17"/>
  </w:num>
  <w:num w:numId="2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5"/>
  </w:num>
  <w:num w:numId="31">
    <w:abstractNumId w:val="38"/>
  </w:num>
  <w:num w:numId="32">
    <w:abstractNumId w:val="29"/>
  </w:num>
  <w:num w:numId="33">
    <w:abstractNumId w:val="23"/>
  </w:num>
  <w:num w:numId="3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num>
  <w:num w:numId="40">
    <w:abstractNumId w:val="31"/>
  </w:num>
  <w:num w:numId="41">
    <w:abstractNumId w:val="14"/>
  </w:num>
  <w:num w:numId="42">
    <w:abstractNumId w:val="35"/>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hideSpellingErrors/>
  <w:hideGrammaticalError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28"/>
    <w:rsid w:val="00040A07"/>
    <w:rsid w:val="0004385A"/>
    <w:rsid w:val="000537B7"/>
    <w:rsid w:val="000D6D7E"/>
    <w:rsid w:val="000F68DB"/>
    <w:rsid w:val="001154D4"/>
    <w:rsid w:val="00116F0A"/>
    <w:rsid w:val="001177A8"/>
    <w:rsid w:val="001311BB"/>
    <w:rsid w:val="00180CBD"/>
    <w:rsid w:val="0018482E"/>
    <w:rsid w:val="00187A46"/>
    <w:rsid w:val="00241CBB"/>
    <w:rsid w:val="00256416"/>
    <w:rsid w:val="00264EDF"/>
    <w:rsid w:val="00285541"/>
    <w:rsid w:val="00295692"/>
    <w:rsid w:val="00295FED"/>
    <w:rsid w:val="002961C2"/>
    <w:rsid w:val="002B6615"/>
    <w:rsid w:val="002D64A7"/>
    <w:rsid w:val="002E5910"/>
    <w:rsid w:val="00302B9E"/>
    <w:rsid w:val="003246E3"/>
    <w:rsid w:val="00332CC1"/>
    <w:rsid w:val="00332F1B"/>
    <w:rsid w:val="00350DE0"/>
    <w:rsid w:val="003541BE"/>
    <w:rsid w:val="00373409"/>
    <w:rsid w:val="003A2496"/>
    <w:rsid w:val="003C39B7"/>
    <w:rsid w:val="0041594F"/>
    <w:rsid w:val="0044153E"/>
    <w:rsid w:val="00450909"/>
    <w:rsid w:val="00470963"/>
    <w:rsid w:val="004865E7"/>
    <w:rsid w:val="00495CB2"/>
    <w:rsid w:val="004B7203"/>
    <w:rsid w:val="004C6BFA"/>
    <w:rsid w:val="004D2D95"/>
    <w:rsid w:val="004E1141"/>
    <w:rsid w:val="00550A01"/>
    <w:rsid w:val="005560AD"/>
    <w:rsid w:val="00560393"/>
    <w:rsid w:val="00567A54"/>
    <w:rsid w:val="00581568"/>
    <w:rsid w:val="005A53F0"/>
    <w:rsid w:val="005C6049"/>
    <w:rsid w:val="005D0C19"/>
    <w:rsid w:val="005D453F"/>
    <w:rsid w:val="005E079D"/>
    <w:rsid w:val="005E5694"/>
    <w:rsid w:val="005F0D89"/>
    <w:rsid w:val="00617DFB"/>
    <w:rsid w:val="006421C6"/>
    <w:rsid w:val="00646DEC"/>
    <w:rsid w:val="00682B23"/>
    <w:rsid w:val="006B6197"/>
    <w:rsid w:val="00720479"/>
    <w:rsid w:val="00741BBD"/>
    <w:rsid w:val="00785E89"/>
    <w:rsid w:val="00787A7C"/>
    <w:rsid w:val="007E0F5B"/>
    <w:rsid w:val="007E3D32"/>
    <w:rsid w:val="00803F53"/>
    <w:rsid w:val="0087623A"/>
    <w:rsid w:val="00881003"/>
    <w:rsid w:val="00883E6E"/>
    <w:rsid w:val="008B0B70"/>
    <w:rsid w:val="008B39AB"/>
    <w:rsid w:val="008C2E31"/>
    <w:rsid w:val="00942295"/>
    <w:rsid w:val="009470A0"/>
    <w:rsid w:val="00955AD3"/>
    <w:rsid w:val="009608E8"/>
    <w:rsid w:val="00962EC4"/>
    <w:rsid w:val="00967564"/>
    <w:rsid w:val="009F7F9A"/>
    <w:rsid w:val="00A574C9"/>
    <w:rsid w:val="00A7129E"/>
    <w:rsid w:val="00A83BB1"/>
    <w:rsid w:val="00A83FF6"/>
    <w:rsid w:val="00A855A1"/>
    <w:rsid w:val="00A93241"/>
    <w:rsid w:val="00AB4024"/>
    <w:rsid w:val="00AC3628"/>
    <w:rsid w:val="00AD0752"/>
    <w:rsid w:val="00AD44A0"/>
    <w:rsid w:val="00AE0669"/>
    <w:rsid w:val="00B14E8D"/>
    <w:rsid w:val="00B219C4"/>
    <w:rsid w:val="00B21DE0"/>
    <w:rsid w:val="00B266B8"/>
    <w:rsid w:val="00B42662"/>
    <w:rsid w:val="00B6188B"/>
    <w:rsid w:val="00BC075F"/>
    <w:rsid w:val="00BC576B"/>
    <w:rsid w:val="00C03E3F"/>
    <w:rsid w:val="00C62887"/>
    <w:rsid w:val="00C671B2"/>
    <w:rsid w:val="00C6765C"/>
    <w:rsid w:val="00CC47F5"/>
    <w:rsid w:val="00CF6C57"/>
    <w:rsid w:val="00D01E14"/>
    <w:rsid w:val="00D363C8"/>
    <w:rsid w:val="00D44C8C"/>
    <w:rsid w:val="00D45F5C"/>
    <w:rsid w:val="00D53217"/>
    <w:rsid w:val="00DA064E"/>
    <w:rsid w:val="00DA3B3A"/>
    <w:rsid w:val="00DE01F7"/>
    <w:rsid w:val="00DE4210"/>
    <w:rsid w:val="00DE5D99"/>
    <w:rsid w:val="00DF1479"/>
    <w:rsid w:val="00E26801"/>
    <w:rsid w:val="00E52EE3"/>
    <w:rsid w:val="00E9481A"/>
    <w:rsid w:val="00EA7011"/>
    <w:rsid w:val="00EA7B7F"/>
    <w:rsid w:val="00EB5697"/>
    <w:rsid w:val="00EF7411"/>
    <w:rsid w:val="00F15210"/>
    <w:rsid w:val="00F56701"/>
    <w:rsid w:val="00F60ABC"/>
    <w:rsid w:val="00F61650"/>
    <w:rsid w:val="00F64EA3"/>
    <w:rsid w:val="00FC6F8E"/>
    <w:rsid w:val="00FE6F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1"/>
      </w:numPr>
      <w:jc w:val="right"/>
      <w:outlineLvl w:val="0"/>
    </w:pPr>
    <w:rPr>
      <w:b/>
      <w:sz w:val="24"/>
    </w:rPr>
  </w:style>
  <w:style w:type="paragraph" w:styleId="Heading2">
    <w:name w:val="heading 2"/>
    <w:basedOn w:val="Normal"/>
    <w:next w:val="Normal"/>
    <w:qFormat/>
    <w:pPr>
      <w:keepNext/>
      <w:numPr>
        <w:ilvl w:val="1"/>
        <w:numId w:val="1"/>
      </w:numPr>
      <w:jc w:val="center"/>
      <w:outlineLvl w:val="1"/>
    </w:pPr>
    <w:rPr>
      <w:b/>
      <w:u w:val="single"/>
    </w:rPr>
  </w:style>
  <w:style w:type="paragraph" w:styleId="Heading3">
    <w:name w:val="heading 3"/>
    <w:basedOn w:val="Normal"/>
    <w:next w:val="Normal"/>
    <w:qFormat/>
    <w:pPr>
      <w:keepNext/>
      <w:numPr>
        <w:ilvl w:val="2"/>
        <w:numId w:val="1"/>
      </w:numPr>
      <w:jc w:val="center"/>
      <w:outlineLvl w:val="2"/>
    </w:pPr>
    <w:rPr>
      <w:i/>
      <w:u w:val="single"/>
    </w:rPr>
  </w:style>
  <w:style w:type="paragraph" w:styleId="Heading4">
    <w:name w:val="heading 4"/>
    <w:basedOn w:val="Normal"/>
    <w:next w:val="Normal"/>
    <w:qFormat/>
    <w:pPr>
      <w:keepNext/>
      <w:numPr>
        <w:ilvl w:val="3"/>
        <w:numId w:val="1"/>
      </w:numPr>
      <w:ind w:left="2160"/>
      <w:outlineLvl w:val="3"/>
    </w:pPr>
    <w:rPr>
      <w:b/>
      <w:u w:val="single"/>
    </w:rPr>
  </w:style>
  <w:style w:type="paragraph" w:styleId="Heading5">
    <w:name w:val="heading 5"/>
    <w:basedOn w:val="Normal"/>
    <w:next w:val="Normal"/>
    <w:qFormat/>
    <w:pPr>
      <w:keepNext/>
      <w:numPr>
        <w:ilvl w:val="4"/>
        <w:numId w:val="1"/>
      </w:numPr>
      <w:jc w:val="center"/>
      <w:outlineLvl w:val="4"/>
    </w:pPr>
    <w:rPr>
      <w:rFonts w:ascii="Arial" w:hAnsi="Arial"/>
      <w:i/>
    </w:rPr>
  </w:style>
  <w:style w:type="paragraph" w:styleId="Heading6">
    <w:name w:val="heading 6"/>
    <w:basedOn w:val="Normal"/>
    <w:next w:val="Normal"/>
    <w:qFormat/>
    <w:pPr>
      <w:keepNext/>
      <w:numPr>
        <w:ilvl w:val="5"/>
        <w:numId w:val="1"/>
      </w:numPr>
      <w:ind w:left="1440"/>
      <w:jc w:val="center"/>
      <w:outlineLvl w:val="5"/>
    </w:pPr>
    <w:rPr>
      <w:rFonts w:ascii="Arial" w:hAnsi="Arial"/>
      <w:i/>
      <w:u w:val="single"/>
    </w:rPr>
  </w:style>
  <w:style w:type="paragraph" w:styleId="Heading7">
    <w:name w:val="heading 7"/>
    <w:basedOn w:val="Normal"/>
    <w:next w:val="Normal"/>
    <w:qFormat/>
    <w:pPr>
      <w:keepNext/>
      <w:numPr>
        <w:ilvl w:val="6"/>
        <w:numId w:val="1"/>
      </w:numPr>
      <w:ind w:left="1440"/>
      <w:outlineLvl w:val="6"/>
    </w:pPr>
    <w:rPr>
      <w:rFonts w:ascii="Arial" w:hAnsi="Arial"/>
      <w:i/>
      <w:u w:val="single"/>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Courier New" w:hAnsi="Courier New" w:cs="Courier New"/>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20z0">
    <w:name w:val="WW8Num20z0"/>
    <w:rPr>
      <w:rFonts w:ascii="Symbol" w:hAnsi="Symbol"/>
    </w:rPr>
  </w:style>
  <w:style w:type="character" w:customStyle="1" w:styleId="WW8Num21z0">
    <w:name w:val="WW8Num21z0"/>
    <w:rPr>
      <w:rFonts w:ascii="Symbol" w:hAnsi="Symbol"/>
    </w:rPr>
  </w:style>
  <w:style w:type="character" w:customStyle="1" w:styleId="WW8Num22z0">
    <w:name w:val="WW8Num22z0"/>
    <w:rPr>
      <w:rFonts w:ascii="Courier New" w:hAnsi="Courier New" w:cs="Courier New"/>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Symbol" w:hAnsi="Symbol"/>
    </w:rPr>
  </w:style>
  <w:style w:type="character" w:customStyle="1" w:styleId="WW8Num24z0">
    <w:name w:val="WW8Num24z0"/>
    <w:rPr>
      <w:rFonts w:ascii="Courier New" w:hAnsi="Courier New" w:cs="Courier New"/>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0">
    <w:name w:val="WW8Num25z0"/>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Symbol" w:hAnsi="Symbol"/>
    </w:rPr>
  </w:style>
  <w:style w:type="character" w:customStyle="1" w:styleId="WW8Num27z0">
    <w:name w:val="WW8Num27z0"/>
    <w:rPr>
      <w:rFonts w:ascii="Wingdings" w:hAnsi="Wingdings"/>
    </w:rPr>
  </w:style>
  <w:style w:type="character" w:customStyle="1" w:styleId="WW8Num28z0">
    <w:name w:val="WW8Num28z0"/>
    <w:rPr>
      <w:rFonts w:ascii="Courier New" w:hAnsi="Courier New" w:cs="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0">
    <w:name w:val="WW8Num29z0"/>
    <w:rPr>
      <w:rFonts w:ascii="Symbol" w:hAnsi="Symbol"/>
    </w:rPr>
  </w:style>
  <w:style w:type="character" w:customStyle="1" w:styleId="WW8Num30z0">
    <w:name w:val="WW8Num30z0"/>
    <w:rPr>
      <w:rFonts w:ascii="Symbol" w:hAnsi="Symbol"/>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3z0">
    <w:name w:val="WW8Num33z0"/>
    <w:rPr>
      <w:rFonts w:ascii="Times New Roman" w:hAnsi="Times New Roman"/>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4z0">
    <w:name w:val="WW8Num34z0"/>
    <w:rPr>
      <w:rFonts w:ascii="Symbol" w:hAnsi="Symbol"/>
    </w:rPr>
  </w:style>
  <w:style w:type="character" w:customStyle="1" w:styleId="WW8Num35z0">
    <w:name w:val="WW8Num35z0"/>
    <w:rPr>
      <w:rFonts w:ascii="Wingdings" w:hAnsi="Wingdings"/>
    </w:rPr>
  </w:style>
  <w:style w:type="character" w:customStyle="1" w:styleId="WW8Num35z1">
    <w:name w:val="WW8Num35z1"/>
    <w:rPr>
      <w:rFonts w:ascii="Courier New" w:hAnsi="Courier New"/>
    </w:rPr>
  </w:style>
  <w:style w:type="character" w:customStyle="1" w:styleId="WW8Num35z3">
    <w:name w:val="WW8Num35z3"/>
    <w:rPr>
      <w:rFonts w:ascii="Symbol" w:hAnsi="Symbol"/>
    </w:rPr>
  </w:style>
  <w:style w:type="character" w:customStyle="1" w:styleId="WW8Num36z0">
    <w:name w:val="WW8Num36z0"/>
    <w:rPr>
      <w:rFonts w:ascii="Times New Roman" w:hAnsi="Times New Roman"/>
    </w:rPr>
  </w:style>
  <w:style w:type="character" w:customStyle="1" w:styleId="WW8Num36z1">
    <w:name w:val="WW8Num36z1"/>
    <w:rPr>
      <w:rFonts w:ascii="Courier New" w:hAnsi="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37z0">
    <w:name w:val="WW8Num37z0"/>
    <w:rPr>
      <w:rFonts w:ascii="Symbol" w:hAnsi="Symbol"/>
    </w:rPr>
  </w:style>
  <w:style w:type="character" w:customStyle="1" w:styleId="WW8Num37z1">
    <w:name w:val="WW8Num37z1"/>
    <w:rPr>
      <w:rFonts w:ascii="Courier New" w:hAnsi="Courier New"/>
    </w:rPr>
  </w:style>
  <w:style w:type="character" w:customStyle="1" w:styleId="WW8Num37z2">
    <w:name w:val="WW8Num37z2"/>
    <w:rPr>
      <w:rFonts w:ascii="Wingdings" w:hAnsi="Wingdings"/>
    </w:rPr>
  </w:style>
  <w:style w:type="character" w:customStyle="1" w:styleId="WW8Num38z0">
    <w:name w:val="WW8Num38z0"/>
    <w:rPr>
      <w:rFonts w:ascii="Wingdings" w:hAnsi="Wingdings"/>
    </w:rPr>
  </w:style>
  <w:style w:type="character" w:customStyle="1" w:styleId="WW8Num38z1">
    <w:name w:val="WW8Num38z1"/>
    <w:rPr>
      <w:rFonts w:ascii="Courier New" w:hAnsi="Courier New"/>
    </w:rPr>
  </w:style>
  <w:style w:type="character" w:customStyle="1" w:styleId="WW8Num38z3">
    <w:name w:val="WW8Num38z3"/>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Courier New" w:hAnsi="Courier New" w:cs="Courier New"/>
    </w:rPr>
  </w:style>
  <w:style w:type="character" w:customStyle="1" w:styleId="WW8Num40z2">
    <w:name w:val="WW8Num40z2"/>
    <w:rPr>
      <w:rFonts w:ascii="Wingdings" w:hAnsi="Wingdings"/>
    </w:rPr>
  </w:style>
  <w:style w:type="character" w:customStyle="1" w:styleId="WW8Num40z3">
    <w:name w:val="WW8Num40z3"/>
    <w:rPr>
      <w:rFonts w:ascii="Symbol" w:hAnsi="Symbol"/>
    </w:rPr>
  </w:style>
  <w:style w:type="character" w:customStyle="1" w:styleId="WW8Num41z0">
    <w:name w:val="WW8Num41z0"/>
    <w:rPr>
      <w:rFonts w:ascii="Courier New" w:hAnsi="Courier New" w:cs="Courier New"/>
    </w:rPr>
  </w:style>
  <w:style w:type="character" w:customStyle="1" w:styleId="WW8Num41z2">
    <w:name w:val="WW8Num41z2"/>
    <w:rPr>
      <w:rFonts w:ascii="Wingdings" w:hAnsi="Wingdings"/>
    </w:rPr>
  </w:style>
  <w:style w:type="character" w:customStyle="1" w:styleId="WW8Num41z3">
    <w:name w:val="WW8Num41z3"/>
    <w:rPr>
      <w:rFonts w:ascii="Symbol" w:hAnsi="Symbol"/>
    </w:rPr>
  </w:style>
  <w:style w:type="character" w:customStyle="1" w:styleId="WW8Num42z0">
    <w:name w:val="WW8Num42z0"/>
    <w:rPr>
      <w:rFonts w:ascii="Symbol" w:hAnsi="Symbol"/>
    </w:rPr>
  </w:style>
  <w:style w:type="character" w:customStyle="1" w:styleId="WW8Num43z0">
    <w:name w:val="WW8Num43z0"/>
    <w:rPr>
      <w:rFonts w:ascii="Symbol" w:hAnsi="Symbol"/>
    </w:rPr>
  </w:style>
  <w:style w:type="character" w:customStyle="1" w:styleId="WW8Num44z0">
    <w:name w:val="WW8Num44z0"/>
    <w:rPr>
      <w:rFonts w:ascii="Symbol" w:hAnsi="Symbol"/>
      <w:color w:val="auto"/>
    </w:rPr>
  </w:style>
  <w:style w:type="character" w:customStyle="1" w:styleId="WW8Num44z1">
    <w:name w:val="WW8Num44z1"/>
    <w:rPr>
      <w:rFonts w:ascii="Courier New" w:hAnsi="Courier New" w:cs="Courier New"/>
      <w:color w:val="auto"/>
    </w:rPr>
  </w:style>
  <w:style w:type="character" w:customStyle="1" w:styleId="WW8Num44z2">
    <w:name w:val="WW8Num44z2"/>
    <w:rPr>
      <w:rFonts w:ascii="Wingdings" w:hAnsi="Wingdings"/>
    </w:rPr>
  </w:style>
  <w:style w:type="character" w:customStyle="1" w:styleId="WW8Num44z3">
    <w:name w:val="WW8Num44z3"/>
    <w:rPr>
      <w:rFonts w:ascii="Symbol" w:hAnsi="Symbol"/>
    </w:rPr>
  </w:style>
  <w:style w:type="character" w:customStyle="1" w:styleId="WW8Num44z4">
    <w:name w:val="WW8Num44z4"/>
    <w:rPr>
      <w:rFonts w:ascii="Courier New" w:hAnsi="Courier New"/>
    </w:rPr>
  </w:style>
  <w:style w:type="character" w:customStyle="1" w:styleId="WW8NumSt1z0">
    <w:name w:val="WW8NumSt1z0"/>
    <w:rPr>
      <w:rFonts w:ascii="Symbol" w:hAnsi="Symbol"/>
    </w:rPr>
  </w:style>
  <w:style w:type="character" w:styleId="Hyperlink">
    <w:name w:val="Hyperlink"/>
    <w:semiHidden/>
    <w:rPr>
      <w:color w:val="0000FF"/>
      <w:u w:val="single"/>
    </w:rPr>
  </w:style>
  <w:style w:type="character" w:customStyle="1" w:styleId="print">
    <w:name w:val="print"/>
    <w:basedOn w:val="DefaultParagraphFont"/>
  </w:style>
  <w:style w:type="character" w:styleId="FollowedHyperlink">
    <w:name w:val="FollowedHyperlink"/>
    <w:semiHidden/>
    <w:rPr>
      <w:color w:val="800080"/>
      <w:u w:val="single"/>
    </w:rPr>
  </w:style>
  <w:style w:type="character" w:customStyle="1" w:styleId="bodyblack1">
    <w:name w:val="body_black1"/>
    <w:rPr>
      <w:rFonts w:ascii="Arial" w:hAnsi="Arial" w:cs="Arial"/>
      <w:color w:val="000000"/>
      <w:sz w:val="18"/>
      <w:szCs w:val="18"/>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Normal"/>
    <w:semiHidden/>
    <w:pPr>
      <w:ind w:left="360" w:hanging="360"/>
    </w:pPr>
  </w:style>
  <w:style w:type="paragraph" w:styleId="Caption">
    <w:name w:val="caption"/>
    <w:basedOn w:val="Normal"/>
    <w:next w:val="Normal"/>
    <w:qFormat/>
    <w:pPr>
      <w:spacing w:before="120" w:after="120"/>
    </w:pPr>
    <w:rPr>
      <w:b/>
    </w:rPr>
  </w:style>
  <w:style w:type="paragraph" w:customStyle="1" w:styleId="Index">
    <w:name w:val="Index"/>
    <w:basedOn w:val="Normal"/>
    <w:pPr>
      <w:suppressLineNumbers/>
    </w:pPr>
    <w:rPr>
      <w:rFonts w:cs="Tahoma"/>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360"/>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rPr>
  </w:style>
  <w:style w:type="paragraph" w:styleId="Closing">
    <w:name w:val="Closing"/>
    <w:basedOn w:val="Normal"/>
    <w:semiHidden/>
    <w:pPr>
      <w:ind w:left="4320"/>
    </w:pPr>
  </w:style>
  <w:style w:type="paragraph" w:styleId="CommentText">
    <w:name w:val="annotation text"/>
    <w:basedOn w:val="Normal"/>
    <w:semiHidden/>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semiHidden/>
    <w:pPr>
      <w:ind w:left="2880"/>
    </w:pPr>
    <w:rPr>
      <w:rFonts w:ascii="Arial" w:hAnsi="Arial"/>
      <w:sz w:val="24"/>
    </w:rPr>
  </w:style>
  <w:style w:type="paragraph" w:styleId="EnvelopeReturn">
    <w:name w:val="envelope return"/>
    <w:basedOn w:val="Normal"/>
    <w:semiHidden/>
    <w:rPr>
      <w:rFonts w:ascii="Arial" w:hAnsi="Arial"/>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paragraph" w:styleId="Header">
    <w:name w:val="header"/>
    <w:basedOn w:val="Normal"/>
    <w:link w:val="HeaderChar"/>
    <w:uiPriority w:val="99"/>
    <w:pPr>
      <w:tabs>
        <w:tab w:val="center" w:pos="4320"/>
        <w:tab w:val="right" w:pos="8640"/>
      </w:tabs>
    </w:pPr>
  </w:style>
  <w:style w:type="paragraph" w:styleId="Index1">
    <w:name w:val="index 1"/>
    <w:basedOn w:val="Normal"/>
    <w:next w:val="Normal"/>
    <w:semiHidden/>
    <w:pPr>
      <w:ind w:left="200" w:hanging="20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styleId="Index4">
    <w:name w:val="index 4"/>
    <w:basedOn w:val="Normal"/>
    <w:next w:val="Normal"/>
    <w:semiHidden/>
    <w:pPr>
      <w:ind w:left="800" w:hanging="200"/>
    </w:pPr>
  </w:style>
  <w:style w:type="paragraph" w:styleId="Index5">
    <w:name w:val="index 5"/>
    <w:basedOn w:val="Normal"/>
    <w:next w:val="Normal"/>
    <w:semiHidden/>
    <w:pPr>
      <w:ind w:left="1000" w:hanging="200"/>
    </w:pPr>
  </w:style>
  <w:style w:type="paragraph" w:styleId="Index6">
    <w:name w:val="index 6"/>
    <w:basedOn w:val="Normal"/>
    <w:next w:val="Normal"/>
    <w:semiHidden/>
    <w:pPr>
      <w:ind w:left="1200" w:hanging="200"/>
    </w:pPr>
  </w:style>
  <w:style w:type="paragraph" w:styleId="Index7">
    <w:name w:val="index 7"/>
    <w:basedOn w:val="Normal"/>
    <w:next w:val="Normal"/>
    <w:semiHidden/>
    <w:pPr>
      <w:ind w:left="1400" w:hanging="200"/>
    </w:pPr>
  </w:style>
  <w:style w:type="paragraph" w:styleId="Index8">
    <w:name w:val="index 8"/>
    <w:basedOn w:val="Normal"/>
    <w:next w:val="Normal"/>
    <w:semiHidden/>
    <w:pPr>
      <w:ind w:left="1600" w:hanging="200"/>
    </w:pPr>
  </w:style>
  <w:style w:type="paragraph" w:styleId="Index9">
    <w:name w:val="index 9"/>
    <w:basedOn w:val="Normal"/>
    <w:next w:val="Normal"/>
    <w:semiHidden/>
    <w:pPr>
      <w:ind w:left="1800" w:hanging="200"/>
    </w:pPr>
  </w:style>
  <w:style w:type="paragraph" w:styleId="IndexHeading">
    <w:name w:val="index heading"/>
    <w:basedOn w:val="Normal"/>
    <w:next w:val="Index1"/>
    <w:semiHidden/>
    <w:rPr>
      <w:rFonts w:ascii="Arial" w:hAnsi="Arial"/>
      <w:b/>
    </w:r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style>
  <w:style w:type="paragraph" w:styleId="ListBullet2">
    <w:name w:val="List Bullet 2"/>
    <w:basedOn w:val="Normal"/>
    <w:semiHidden/>
  </w:style>
  <w:style w:type="paragraph" w:styleId="ListBullet3">
    <w:name w:val="List Bullet 3"/>
    <w:basedOn w:val="Normal"/>
    <w:semiHidden/>
  </w:style>
  <w:style w:type="paragraph" w:styleId="ListBullet4">
    <w:name w:val="List Bullet 4"/>
    <w:basedOn w:val="Normal"/>
    <w:semiHidden/>
  </w:style>
  <w:style w:type="paragraph" w:styleId="ListBullet5">
    <w:name w:val="List Bullet 5"/>
    <w:basedOn w:val="Normal"/>
    <w:semiHidden/>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style>
  <w:style w:type="paragraph" w:styleId="ListNumber2">
    <w:name w:val="List Number 2"/>
    <w:basedOn w:val="Normal"/>
    <w:semiHidden/>
  </w:style>
  <w:style w:type="paragraph" w:styleId="ListNumber3">
    <w:name w:val="List Number 3"/>
    <w:basedOn w:val="Normal"/>
    <w:semiHidden/>
  </w:style>
  <w:style w:type="paragraph" w:styleId="ListNumber4">
    <w:name w:val="List Number 4"/>
    <w:basedOn w:val="Normal"/>
    <w:semiHidden/>
  </w:style>
  <w:style w:type="paragraph" w:styleId="ListNumber5">
    <w:name w:val="List Number 5"/>
    <w:basedOn w:val="Normal"/>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lang w:eastAsia="ar-SA"/>
    </w:rPr>
  </w:style>
  <w:style w:type="paragraph" w:styleId="MessageHeader">
    <w:name w:val="Message Header"/>
    <w:basedOn w:val="Normal"/>
    <w:semiHidden/>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sz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next w:val="BodyText"/>
    <w:qFormat/>
    <w:pPr>
      <w:spacing w:after="60"/>
      <w:jc w:val="center"/>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next w:val="Subtitle"/>
    <w:qFormat/>
    <w:pPr>
      <w:spacing w:before="240" w:after="60"/>
      <w:jc w:val="center"/>
    </w:pPr>
    <w:rPr>
      <w:rFonts w:ascii="Arial" w:hAnsi="Arial"/>
      <w:b/>
      <w:kern w:val="1"/>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semiHidden/>
  </w:style>
  <w:style w:type="paragraph" w:styleId="TOC2">
    <w:name w:val="toc 2"/>
    <w:basedOn w:val="Normal"/>
    <w:next w:val="Normal"/>
    <w:semiHidden/>
    <w:pPr>
      <w:ind w:left="200"/>
    </w:pPr>
  </w:style>
  <w:style w:type="paragraph" w:styleId="TOC3">
    <w:name w:val="toc 3"/>
    <w:basedOn w:val="Normal"/>
    <w:next w:val="Normal"/>
    <w:semiHidden/>
    <w:pPr>
      <w:ind w:left="40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alloonText">
    <w:name w:val="Balloon Text"/>
    <w:basedOn w:val="Normal"/>
    <w:rPr>
      <w:rFonts w:ascii="Tahoma" w:hAnsi="Tahoma"/>
      <w:sz w:val="16"/>
      <w:szCs w:val="16"/>
    </w:rPr>
  </w:style>
  <w:style w:type="paragraph" w:styleId="NormalWeb">
    <w:name w:val="Normal (Web)"/>
    <w:basedOn w:val="Normal"/>
    <w:semiHidden/>
    <w:pPr>
      <w:spacing w:before="100" w:after="100"/>
    </w:pPr>
    <w:rPr>
      <w:sz w:val="24"/>
      <w:szCs w:val="24"/>
    </w:rPr>
  </w:style>
  <w:style w:type="paragraph" w:customStyle="1" w:styleId="ColorfulList-Accent11">
    <w:name w:val="Colorful List - Accent 11"/>
    <w:basedOn w:val="Normal"/>
    <w:qFormat/>
    <w:pPr>
      <w:suppressAutoHyphens w:val="0"/>
      <w:ind w:left="720"/>
    </w:pPr>
    <w:rPr>
      <w:lang w:eastAsia="en-US"/>
    </w:rPr>
  </w:style>
  <w:style w:type="character" w:customStyle="1" w:styleId="HeaderChar">
    <w:name w:val="Header Char"/>
    <w:link w:val="Header"/>
    <w:uiPriority w:val="99"/>
    <w:rsid w:val="00DE01F7"/>
    <w:rPr>
      <w:lang w:eastAsia="ar-SA"/>
    </w:rPr>
  </w:style>
  <w:style w:type="paragraph" w:customStyle="1" w:styleId="EmptyLayoutCell">
    <w:name w:val="EmptyLayoutCell"/>
    <w:basedOn w:val="Normal"/>
    <w:rsid w:val="00A83FF6"/>
    <w:pPr>
      <w:suppressAutoHyphens w:val="0"/>
    </w:pPr>
    <w:rPr>
      <w:sz w:val="2"/>
      <w:lang w:eastAsia="en-US"/>
    </w:rPr>
  </w:style>
  <w:style w:type="paragraph" w:styleId="ListParagraph">
    <w:name w:val="List Paragraph"/>
    <w:basedOn w:val="Normal"/>
    <w:uiPriority w:val="72"/>
    <w:rsid w:val="00495CB2"/>
    <w:pPr>
      <w:ind w:left="720"/>
      <w:contextualSpacing/>
    </w:pPr>
  </w:style>
  <w:style w:type="paragraph" w:customStyle="1" w:styleId="Achievement">
    <w:name w:val="Achievement"/>
    <w:basedOn w:val="BodyText"/>
    <w:rsid w:val="00967564"/>
    <w:pPr>
      <w:suppressAutoHyphens w:val="0"/>
      <w:overflowPunct w:val="0"/>
      <w:autoSpaceDE w:val="0"/>
      <w:autoSpaceDN w:val="0"/>
      <w:adjustRightInd w:val="0"/>
      <w:spacing w:after="60" w:line="220" w:lineRule="atLeast"/>
      <w:ind w:left="240" w:right="-360" w:hanging="240"/>
      <w:textAlignment w:val="baseline"/>
    </w:pPr>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1"/>
      </w:numPr>
      <w:jc w:val="right"/>
      <w:outlineLvl w:val="0"/>
    </w:pPr>
    <w:rPr>
      <w:b/>
      <w:sz w:val="24"/>
    </w:rPr>
  </w:style>
  <w:style w:type="paragraph" w:styleId="Heading2">
    <w:name w:val="heading 2"/>
    <w:basedOn w:val="Normal"/>
    <w:next w:val="Normal"/>
    <w:qFormat/>
    <w:pPr>
      <w:keepNext/>
      <w:numPr>
        <w:ilvl w:val="1"/>
        <w:numId w:val="1"/>
      </w:numPr>
      <w:jc w:val="center"/>
      <w:outlineLvl w:val="1"/>
    </w:pPr>
    <w:rPr>
      <w:b/>
      <w:u w:val="single"/>
    </w:rPr>
  </w:style>
  <w:style w:type="paragraph" w:styleId="Heading3">
    <w:name w:val="heading 3"/>
    <w:basedOn w:val="Normal"/>
    <w:next w:val="Normal"/>
    <w:qFormat/>
    <w:pPr>
      <w:keepNext/>
      <w:numPr>
        <w:ilvl w:val="2"/>
        <w:numId w:val="1"/>
      </w:numPr>
      <w:jc w:val="center"/>
      <w:outlineLvl w:val="2"/>
    </w:pPr>
    <w:rPr>
      <w:i/>
      <w:u w:val="single"/>
    </w:rPr>
  </w:style>
  <w:style w:type="paragraph" w:styleId="Heading4">
    <w:name w:val="heading 4"/>
    <w:basedOn w:val="Normal"/>
    <w:next w:val="Normal"/>
    <w:qFormat/>
    <w:pPr>
      <w:keepNext/>
      <w:numPr>
        <w:ilvl w:val="3"/>
        <w:numId w:val="1"/>
      </w:numPr>
      <w:ind w:left="2160"/>
      <w:outlineLvl w:val="3"/>
    </w:pPr>
    <w:rPr>
      <w:b/>
      <w:u w:val="single"/>
    </w:rPr>
  </w:style>
  <w:style w:type="paragraph" w:styleId="Heading5">
    <w:name w:val="heading 5"/>
    <w:basedOn w:val="Normal"/>
    <w:next w:val="Normal"/>
    <w:qFormat/>
    <w:pPr>
      <w:keepNext/>
      <w:numPr>
        <w:ilvl w:val="4"/>
        <w:numId w:val="1"/>
      </w:numPr>
      <w:jc w:val="center"/>
      <w:outlineLvl w:val="4"/>
    </w:pPr>
    <w:rPr>
      <w:rFonts w:ascii="Arial" w:hAnsi="Arial"/>
      <w:i/>
    </w:rPr>
  </w:style>
  <w:style w:type="paragraph" w:styleId="Heading6">
    <w:name w:val="heading 6"/>
    <w:basedOn w:val="Normal"/>
    <w:next w:val="Normal"/>
    <w:qFormat/>
    <w:pPr>
      <w:keepNext/>
      <w:numPr>
        <w:ilvl w:val="5"/>
        <w:numId w:val="1"/>
      </w:numPr>
      <w:ind w:left="1440"/>
      <w:jc w:val="center"/>
      <w:outlineLvl w:val="5"/>
    </w:pPr>
    <w:rPr>
      <w:rFonts w:ascii="Arial" w:hAnsi="Arial"/>
      <w:i/>
      <w:u w:val="single"/>
    </w:rPr>
  </w:style>
  <w:style w:type="paragraph" w:styleId="Heading7">
    <w:name w:val="heading 7"/>
    <w:basedOn w:val="Normal"/>
    <w:next w:val="Normal"/>
    <w:qFormat/>
    <w:pPr>
      <w:keepNext/>
      <w:numPr>
        <w:ilvl w:val="6"/>
        <w:numId w:val="1"/>
      </w:numPr>
      <w:ind w:left="1440"/>
      <w:outlineLvl w:val="6"/>
    </w:pPr>
    <w:rPr>
      <w:rFonts w:ascii="Arial" w:hAnsi="Arial"/>
      <w:i/>
      <w:u w:val="single"/>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Courier New" w:hAnsi="Courier New" w:cs="Courier New"/>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20z0">
    <w:name w:val="WW8Num20z0"/>
    <w:rPr>
      <w:rFonts w:ascii="Symbol" w:hAnsi="Symbol"/>
    </w:rPr>
  </w:style>
  <w:style w:type="character" w:customStyle="1" w:styleId="WW8Num21z0">
    <w:name w:val="WW8Num21z0"/>
    <w:rPr>
      <w:rFonts w:ascii="Symbol" w:hAnsi="Symbol"/>
    </w:rPr>
  </w:style>
  <w:style w:type="character" w:customStyle="1" w:styleId="WW8Num22z0">
    <w:name w:val="WW8Num22z0"/>
    <w:rPr>
      <w:rFonts w:ascii="Courier New" w:hAnsi="Courier New" w:cs="Courier New"/>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Symbol" w:hAnsi="Symbol"/>
    </w:rPr>
  </w:style>
  <w:style w:type="character" w:customStyle="1" w:styleId="WW8Num24z0">
    <w:name w:val="WW8Num24z0"/>
    <w:rPr>
      <w:rFonts w:ascii="Courier New" w:hAnsi="Courier New" w:cs="Courier New"/>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0">
    <w:name w:val="WW8Num25z0"/>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Symbol" w:hAnsi="Symbol"/>
    </w:rPr>
  </w:style>
  <w:style w:type="character" w:customStyle="1" w:styleId="WW8Num27z0">
    <w:name w:val="WW8Num27z0"/>
    <w:rPr>
      <w:rFonts w:ascii="Wingdings" w:hAnsi="Wingdings"/>
    </w:rPr>
  </w:style>
  <w:style w:type="character" w:customStyle="1" w:styleId="WW8Num28z0">
    <w:name w:val="WW8Num28z0"/>
    <w:rPr>
      <w:rFonts w:ascii="Courier New" w:hAnsi="Courier New" w:cs="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0">
    <w:name w:val="WW8Num29z0"/>
    <w:rPr>
      <w:rFonts w:ascii="Symbol" w:hAnsi="Symbol"/>
    </w:rPr>
  </w:style>
  <w:style w:type="character" w:customStyle="1" w:styleId="WW8Num30z0">
    <w:name w:val="WW8Num30z0"/>
    <w:rPr>
      <w:rFonts w:ascii="Symbol" w:hAnsi="Symbol"/>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3z0">
    <w:name w:val="WW8Num33z0"/>
    <w:rPr>
      <w:rFonts w:ascii="Times New Roman" w:hAnsi="Times New Roman"/>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4z0">
    <w:name w:val="WW8Num34z0"/>
    <w:rPr>
      <w:rFonts w:ascii="Symbol" w:hAnsi="Symbol"/>
    </w:rPr>
  </w:style>
  <w:style w:type="character" w:customStyle="1" w:styleId="WW8Num35z0">
    <w:name w:val="WW8Num35z0"/>
    <w:rPr>
      <w:rFonts w:ascii="Wingdings" w:hAnsi="Wingdings"/>
    </w:rPr>
  </w:style>
  <w:style w:type="character" w:customStyle="1" w:styleId="WW8Num35z1">
    <w:name w:val="WW8Num35z1"/>
    <w:rPr>
      <w:rFonts w:ascii="Courier New" w:hAnsi="Courier New"/>
    </w:rPr>
  </w:style>
  <w:style w:type="character" w:customStyle="1" w:styleId="WW8Num35z3">
    <w:name w:val="WW8Num35z3"/>
    <w:rPr>
      <w:rFonts w:ascii="Symbol" w:hAnsi="Symbol"/>
    </w:rPr>
  </w:style>
  <w:style w:type="character" w:customStyle="1" w:styleId="WW8Num36z0">
    <w:name w:val="WW8Num36z0"/>
    <w:rPr>
      <w:rFonts w:ascii="Times New Roman" w:hAnsi="Times New Roman"/>
    </w:rPr>
  </w:style>
  <w:style w:type="character" w:customStyle="1" w:styleId="WW8Num36z1">
    <w:name w:val="WW8Num36z1"/>
    <w:rPr>
      <w:rFonts w:ascii="Courier New" w:hAnsi="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37z0">
    <w:name w:val="WW8Num37z0"/>
    <w:rPr>
      <w:rFonts w:ascii="Symbol" w:hAnsi="Symbol"/>
    </w:rPr>
  </w:style>
  <w:style w:type="character" w:customStyle="1" w:styleId="WW8Num37z1">
    <w:name w:val="WW8Num37z1"/>
    <w:rPr>
      <w:rFonts w:ascii="Courier New" w:hAnsi="Courier New"/>
    </w:rPr>
  </w:style>
  <w:style w:type="character" w:customStyle="1" w:styleId="WW8Num37z2">
    <w:name w:val="WW8Num37z2"/>
    <w:rPr>
      <w:rFonts w:ascii="Wingdings" w:hAnsi="Wingdings"/>
    </w:rPr>
  </w:style>
  <w:style w:type="character" w:customStyle="1" w:styleId="WW8Num38z0">
    <w:name w:val="WW8Num38z0"/>
    <w:rPr>
      <w:rFonts w:ascii="Wingdings" w:hAnsi="Wingdings"/>
    </w:rPr>
  </w:style>
  <w:style w:type="character" w:customStyle="1" w:styleId="WW8Num38z1">
    <w:name w:val="WW8Num38z1"/>
    <w:rPr>
      <w:rFonts w:ascii="Courier New" w:hAnsi="Courier New"/>
    </w:rPr>
  </w:style>
  <w:style w:type="character" w:customStyle="1" w:styleId="WW8Num38z3">
    <w:name w:val="WW8Num38z3"/>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Courier New" w:hAnsi="Courier New" w:cs="Courier New"/>
    </w:rPr>
  </w:style>
  <w:style w:type="character" w:customStyle="1" w:styleId="WW8Num40z2">
    <w:name w:val="WW8Num40z2"/>
    <w:rPr>
      <w:rFonts w:ascii="Wingdings" w:hAnsi="Wingdings"/>
    </w:rPr>
  </w:style>
  <w:style w:type="character" w:customStyle="1" w:styleId="WW8Num40z3">
    <w:name w:val="WW8Num40z3"/>
    <w:rPr>
      <w:rFonts w:ascii="Symbol" w:hAnsi="Symbol"/>
    </w:rPr>
  </w:style>
  <w:style w:type="character" w:customStyle="1" w:styleId="WW8Num41z0">
    <w:name w:val="WW8Num41z0"/>
    <w:rPr>
      <w:rFonts w:ascii="Courier New" w:hAnsi="Courier New" w:cs="Courier New"/>
    </w:rPr>
  </w:style>
  <w:style w:type="character" w:customStyle="1" w:styleId="WW8Num41z2">
    <w:name w:val="WW8Num41z2"/>
    <w:rPr>
      <w:rFonts w:ascii="Wingdings" w:hAnsi="Wingdings"/>
    </w:rPr>
  </w:style>
  <w:style w:type="character" w:customStyle="1" w:styleId="WW8Num41z3">
    <w:name w:val="WW8Num41z3"/>
    <w:rPr>
      <w:rFonts w:ascii="Symbol" w:hAnsi="Symbol"/>
    </w:rPr>
  </w:style>
  <w:style w:type="character" w:customStyle="1" w:styleId="WW8Num42z0">
    <w:name w:val="WW8Num42z0"/>
    <w:rPr>
      <w:rFonts w:ascii="Symbol" w:hAnsi="Symbol"/>
    </w:rPr>
  </w:style>
  <w:style w:type="character" w:customStyle="1" w:styleId="WW8Num43z0">
    <w:name w:val="WW8Num43z0"/>
    <w:rPr>
      <w:rFonts w:ascii="Symbol" w:hAnsi="Symbol"/>
    </w:rPr>
  </w:style>
  <w:style w:type="character" w:customStyle="1" w:styleId="WW8Num44z0">
    <w:name w:val="WW8Num44z0"/>
    <w:rPr>
      <w:rFonts w:ascii="Symbol" w:hAnsi="Symbol"/>
      <w:color w:val="auto"/>
    </w:rPr>
  </w:style>
  <w:style w:type="character" w:customStyle="1" w:styleId="WW8Num44z1">
    <w:name w:val="WW8Num44z1"/>
    <w:rPr>
      <w:rFonts w:ascii="Courier New" w:hAnsi="Courier New" w:cs="Courier New"/>
      <w:color w:val="auto"/>
    </w:rPr>
  </w:style>
  <w:style w:type="character" w:customStyle="1" w:styleId="WW8Num44z2">
    <w:name w:val="WW8Num44z2"/>
    <w:rPr>
      <w:rFonts w:ascii="Wingdings" w:hAnsi="Wingdings"/>
    </w:rPr>
  </w:style>
  <w:style w:type="character" w:customStyle="1" w:styleId="WW8Num44z3">
    <w:name w:val="WW8Num44z3"/>
    <w:rPr>
      <w:rFonts w:ascii="Symbol" w:hAnsi="Symbol"/>
    </w:rPr>
  </w:style>
  <w:style w:type="character" w:customStyle="1" w:styleId="WW8Num44z4">
    <w:name w:val="WW8Num44z4"/>
    <w:rPr>
      <w:rFonts w:ascii="Courier New" w:hAnsi="Courier New"/>
    </w:rPr>
  </w:style>
  <w:style w:type="character" w:customStyle="1" w:styleId="WW8NumSt1z0">
    <w:name w:val="WW8NumSt1z0"/>
    <w:rPr>
      <w:rFonts w:ascii="Symbol" w:hAnsi="Symbol"/>
    </w:rPr>
  </w:style>
  <w:style w:type="character" w:styleId="Hyperlink">
    <w:name w:val="Hyperlink"/>
    <w:semiHidden/>
    <w:rPr>
      <w:color w:val="0000FF"/>
      <w:u w:val="single"/>
    </w:rPr>
  </w:style>
  <w:style w:type="character" w:customStyle="1" w:styleId="print">
    <w:name w:val="print"/>
    <w:basedOn w:val="DefaultParagraphFont"/>
  </w:style>
  <w:style w:type="character" w:styleId="FollowedHyperlink">
    <w:name w:val="FollowedHyperlink"/>
    <w:semiHidden/>
    <w:rPr>
      <w:color w:val="800080"/>
      <w:u w:val="single"/>
    </w:rPr>
  </w:style>
  <w:style w:type="character" w:customStyle="1" w:styleId="bodyblack1">
    <w:name w:val="body_black1"/>
    <w:rPr>
      <w:rFonts w:ascii="Arial" w:hAnsi="Arial" w:cs="Arial"/>
      <w:color w:val="000000"/>
      <w:sz w:val="18"/>
      <w:szCs w:val="18"/>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Normal"/>
    <w:semiHidden/>
    <w:pPr>
      <w:ind w:left="360" w:hanging="360"/>
    </w:pPr>
  </w:style>
  <w:style w:type="paragraph" w:styleId="Caption">
    <w:name w:val="caption"/>
    <w:basedOn w:val="Normal"/>
    <w:next w:val="Normal"/>
    <w:qFormat/>
    <w:pPr>
      <w:spacing w:before="120" w:after="120"/>
    </w:pPr>
    <w:rPr>
      <w:b/>
    </w:rPr>
  </w:style>
  <w:style w:type="paragraph" w:customStyle="1" w:styleId="Index">
    <w:name w:val="Index"/>
    <w:basedOn w:val="Normal"/>
    <w:pPr>
      <w:suppressLineNumbers/>
    </w:pPr>
    <w:rPr>
      <w:rFonts w:cs="Tahoma"/>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360"/>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rPr>
  </w:style>
  <w:style w:type="paragraph" w:styleId="Closing">
    <w:name w:val="Closing"/>
    <w:basedOn w:val="Normal"/>
    <w:semiHidden/>
    <w:pPr>
      <w:ind w:left="4320"/>
    </w:pPr>
  </w:style>
  <w:style w:type="paragraph" w:styleId="CommentText">
    <w:name w:val="annotation text"/>
    <w:basedOn w:val="Normal"/>
    <w:semiHidden/>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semiHidden/>
    <w:pPr>
      <w:ind w:left="2880"/>
    </w:pPr>
    <w:rPr>
      <w:rFonts w:ascii="Arial" w:hAnsi="Arial"/>
      <w:sz w:val="24"/>
    </w:rPr>
  </w:style>
  <w:style w:type="paragraph" w:styleId="EnvelopeReturn">
    <w:name w:val="envelope return"/>
    <w:basedOn w:val="Normal"/>
    <w:semiHidden/>
    <w:rPr>
      <w:rFonts w:ascii="Arial" w:hAnsi="Arial"/>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paragraph" w:styleId="Header">
    <w:name w:val="header"/>
    <w:basedOn w:val="Normal"/>
    <w:link w:val="HeaderChar"/>
    <w:uiPriority w:val="99"/>
    <w:pPr>
      <w:tabs>
        <w:tab w:val="center" w:pos="4320"/>
        <w:tab w:val="right" w:pos="8640"/>
      </w:tabs>
    </w:pPr>
  </w:style>
  <w:style w:type="paragraph" w:styleId="Index1">
    <w:name w:val="index 1"/>
    <w:basedOn w:val="Normal"/>
    <w:next w:val="Normal"/>
    <w:semiHidden/>
    <w:pPr>
      <w:ind w:left="200" w:hanging="20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styleId="Index4">
    <w:name w:val="index 4"/>
    <w:basedOn w:val="Normal"/>
    <w:next w:val="Normal"/>
    <w:semiHidden/>
    <w:pPr>
      <w:ind w:left="800" w:hanging="200"/>
    </w:pPr>
  </w:style>
  <w:style w:type="paragraph" w:styleId="Index5">
    <w:name w:val="index 5"/>
    <w:basedOn w:val="Normal"/>
    <w:next w:val="Normal"/>
    <w:semiHidden/>
    <w:pPr>
      <w:ind w:left="1000" w:hanging="200"/>
    </w:pPr>
  </w:style>
  <w:style w:type="paragraph" w:styleId="Index6">
    <w:name w:val="index 6"/>
    <w:basedOn w:val="Normal"/>
    <w:next w:val="Normal"/>
    <w:semiHidden/>
    <w:pPr>
      <w:ind w:left="1200" w:hanging="200"/>
    </w:pPr>
  </w:style>
  <w:style w:type="paragraph" w:styleId="Index7">
    <w:name w:val="index 7"/>
    <w:basedOn w:val="Normal"/>
    <w:next w:val="Normal"/>
    <w:semiHidden/>
    <w:pPr>
      <w:ind w:left="1400" w:hanging="200"/>
    </w:pPr>
  </w:style>
  <w:style w:type="paragraph" w:styleId="Index8">
    <w:name w:val="index 8"/>
    <w:basedOn w:val="Normal"/>
    <w:next w:val="Normal"/>
    <w:semiHidden/>
    <w:pPr>
      <w:ind w:left="1600" w:hanging="200"/>
    </w:pPr>
  </w:style>
  <w:style w:type="paragraph" w:styleId="Index9">
    <w:name w:val="index 9"/>
    <w:basedOn w:val="Normal"/>
    <w:next w:val="Normal"/>
    <w:semiHidden/>
    <w:pPr>
      <w:ind w:left="1800" w:hanging="200"/>
    </w:pPr>
  </w:style>
  <w:style w:type="paragraph" w:styleId="IndexHeading">
    <w:name w:val="index heading"/>
    <w:basedOn w:val="Normal"/>
    <w:next w:val="Index1"/>
    <w:semiHidden/>
    <w:rPr>
      <w:rFonts w:ascii="Arial" w:hAnsi="Arial"/>
      <w:b/>
    </w:r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style>
  <w:style w:type="paragraph" w:styleId="ListBullet2">
    <w:name w:val="List Bullet 2"/>
    <w:basedOn w:val="Normal"/>
    <w:semiHidden/>
  </w:style>
  <w:style w:type="paragraph" w:styleId="ListBullet3">
    <w:name w:val="List Bullet 3"/>
    <w:basedOn w:val="Normal"/>
    <w:semiHidden/>
  </w:style>
  <w:style w:type="paragraph" w:styleId="ListBullet4">
    <w:name w:val="List Bullet 4"/>
    <w:basedOn w:val="Normal"/>
    <w:semiHidden/>
  </w:style>
  <w:style w:type="paragraph" w:styleId="ListBullet5">
    <w:name w:val="List Bullet 5"/>
    <w:basedOn w:val="Normal"/>
    <w:semiHidden/>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style>
  <w:style w:type="paragraph" w:styleId="ListNumber2">
    <w:name w:val="List Number 2"/>
    <w:basedOn w:val="Normal"/>
    <w:semiHidden/>
  </w:style>
  <w:style w:type="paragraph" w:styleId="ListNumber3">
    <w:name w:val="List Number 3"/>
    <w:basedOn w:val="Normal"/>
    <w:semiHidden/>
  </w:style>
  <w:style w:type="paragraph" w:styleId="ListNumber4">
    <w:name w:val="List Number 4"/>
    <w:basedOn w:val="Normal"/>
    <w:semiHidden/>
  </w:style>
  <w:style w:type="paragraph" w:styleId="ListNumber5">
    <w:name w:val="List Number 5"/>
    <w:basedOn w:val="Normal"/>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lang w:eastAsia="ar-SA"/>
    </w:rPr>
  </w:style>
  <w:style w:type="paragraph" w:styleId="MessageHeader">
    <w:name w:val="Message Header"/>
    <w:basedOn w:val="Normal"/>
    <w:semiHidden/>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sz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next w:val="BodyText"/>
    <w:qFormat/>
    <w:pPr>
      <w:spacing w:after="60"/>
      <w:jc w:val="center"/>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next w:val="Subtitle"/>
    <w:qFormat/>
    <w:pPr>
      <w:spacing w:before="240" w:after="60"/>
      <w:jc w:val="center"/>
    </w:pPr>
    <w:rPr>
      <w:rFonts w:ascii="Arial" w:hAnsi="Arial"/>
      <w:b/>
      <w:kern w:val="1"/>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semiHidden/>
  </w:style>
  <w:style w:type="paragraph" w:styleId="TOC2">
    <w:name w:val="toc 2"/>
    <w:basedOn w:val="Normal"/>
    <w:next w:val="Normal"/>
    <w:semiHidden/>
    <w:pPr>
      <w:ind w:left="200"/>
    </w:pPr>
  </w:style>
  <w:style w:type="paragraph" w:styleId="TOC3">
    <w:name w:val="toc 3"/>
    <w:basedOn w:val="Normal"/>
    <w:next w:val="Normal"/>
    <w:semiHidden/>
    <w:pPr>
      <w:ind w:left="40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alloonText">
    <w:name w:val="Balloon Text"/>
    <w:basedOn w:val="Normal"/>
    <w:rPr>
      <w:rFonts w:ascii="Tahoma" w:hAnsi="Tahoma"/>
      <w:sz w:val="16"/>
      <w:szCs w:val="16"/>
    </w:rPr>
  </w:style>
  <w:style w:type="paragraph" w:styleId="NormalWeb">
    <w:name w:val="Normal (Web)"/>
    <w:basedOn w:val="Normal"/>
    <w:semiHidden/>
    <w:pPr>
      <w:spacing w:before="100" w:after="100"/>
    </w:pPr>
    <w:rPr>
      <w:sz w:val="24"/>
      <w:szCs w:val="24"/>
    </w:rPr>
  </w:style>
  <w:style w:type="paragraph" w:customStyle="1" w:styleId="ColorfulList-Accent11">
    <w:name w:val="Colorful List - Accent 11"/>
    <w:basedOn w:val="Normal"/>
    <w:qFormat/>
    <w:pPr>
      <w:suppressAutoHyphens w:val="0"/>
      <w:ind w:left="720"/>
    </w:pPr>
    <w:rPr>
      <w:lang w:eastAsia="en-US"/>
    </w:rPr>
  </w:style>
  <w:style w:type="character" w:customStyle="1" w:styleId="HeaderChar">
    <w:name w:val="Header Char"/>
    <w:link w:val="Header"/>
    <w:uiPriority w:val="99"/>
    <w:rsid w:val="00DE01F7"/>
    <w:rPr>
      <w:lang w:eastAsia="ar-SA"/>
    </w:rPr>
  </w:style>
  <w:style w:type="paragraph" w:customStyle="1" w:styleId="EmptyLayoutCell">
    <w:name w:val="EmptyLayoutCell"/>
    <w:basedOn w:val="Normal"/>
    <w:rsid w:val="00A83FF6"/>
    <w:pPr>
      <w:suppressAutoHyphens w:val="0"/>
    </w:pPr>
    <w:rPr>
      <w:sz w:val="2"/>
      <w:lang w:eastAsia="en-US"/>
    </w:rPr>
  </w:style>
  <w:style w:type="paragraph" w:styleId="ListParagraph">
    <w:name w:val="List Paragraph"/>
    <w:basedOn w:val="Normal"/>
    <w:uiPriority w:val="72"/>
    <w:rsid w:val="00495CB2"/>
    <w:pPr>
      <w:ind w:left="720"/>
      <w:contextualSpacing/>
    </w:pPr>
  </w:style>
  <w:style w:type="paragraph" w:customStyle="1" w:styleId="Achievement">
    <w:name w:val="Achievement"/>
    <w:basedOn w:val="BodyText"/>
    <w:rsid w:val="00967564"/>
    <w:pPr>
      <w:suppressAutoHyphens w:val="0"/>
      <w:overflowPunct w:val="0"/>
      <w:autoSpaceDE w:val="0"/>
      <w:autoSpaceDN w:val="0"/>
      <w:adjustRightInd w:val="0"/>
      <w:spacing w:after="60" w:line="220" w:lineRule="atLeast"/>
      <w:ind w:left="240" w:right="-360" w:hanging="240"/>
      <w:textAlignment w:val="baseline"/>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5212">
      <w:bodyDiv w:val="1"/>
      <w:marLeft w:val="0"/>
      <w:marRight w:val="0"/>
      <w:marTop w:val="0"/>
      <w:marBottom w:val="0"/>
      <w:divBdr>
        <w:top w:val="none" w:sz="0" w:space="0" w:color="auto"/>
        <w:left w:val="none" w:sz="0" w:space="0" w:color="auto"/>
        <w:bottom w:val="none" w:sz="0" w:space="0" w:color="auto"/>
        <w:right w:val="none" w:sz="0" w:space="0" w:color="auto"/>
      </w:divBdr>
    </w:div>
    <w:div w:id="419646777">
      <w:bodyDiv w:val="1"/>
      <w:marLeft w:val="0"/>
      <w:marRight w:val="0"/>
      <w:marTop w:val="0"/>
      <w:marBottom w:val="0"/>
      <w:divBdr>
        <w:top w:val="none" w:sz="0" w:space="0" w:color="auto"/>
        <w:left w:val="none" w:sz="0" w:space="0" w:color="auto"/>
        <w:bottom w:val="none" w:sz="0" w:space="0" w:color="auto"/>
        <w:right w:val="none" w:sz="0" w:space="0" w:color="auto"/>
      </w:divBdr>
    </w:div>
    <w:div w:id="581716543">
      <w:bodyDiv w:val="1"/>
      <w:marLeft w:val="0"/>
      <w:marRight w:val="0"/>
      <w:marTop w:val="0"/>
      <w:marBottom w:val="0"/>
      <w:divBdr>
        <w:top w:val="none" w:sz="0" w:space="0" w:color="auto"/>
        <w:left w:val="none" w:sz="0" w:space="0" w:color="auto"/>
        <w:bottom w:val="none" w:sz="0" w:space="0" w:color="auto"/>
        <w:right w:val="none" w:sz="0" w:space="0" w:color="auto"/>
      </w:divBdr>
    </w:div>
    <w:div w:id="731000069">
      <w:bodyDiv w:val="1"/>
      <w:marLeft w:val="0"/>
      <w:marRight w:val="0"/>
      <w:marTop w:val="0"/>
      <w:marBottom w:val="0"/>
      <w:divBdr>
        <w:top w:val="none" w:sz="0" w:space="0" w:color="auto"/>
        <w:left w:val="none" w:sz="0" w:space="0" w:color="auto"/>
        <w:bottom w:val="none" w:sz="0" w:space="0" w:color="auto"/>
        <w:right w:val="none" w:sz="0" w:space="0" w:color="auto"/>
      </w:divBdr>
    </w:div>
    <w:div w:id="842554685">
      <w:bodyDiv w:val="1"/>
      <w:marLeft w:val="0"/>
      <w:marRight w:val="0"/>
      <w:marTop w:val="0"/>
      <w:marBottom w:val="0"/>
      <w:divBdr>
        <w:top w:val="none" w:sz="0" w:space="0" w:color="auto"/>
        <w:left w:val="none" w:sz="0" w:space="0" w:color="auto"/>
        <w:bottom w:val="none" w:sz="0" w:space="0" w:color="auto"/>
        <w:right w:val="none" w:sz="0" w:space="0" w:color="auto"/>
      </w:divBdr>
    </w:div>
    <w:div w:id="1592540491">
      <w:bodyDiv w:val="1"/>
      <w:marLeft w:val="0"/>
      <w:marRight w:val="0"/>
      <w:marTop w:val="0"/>
      <w:marBottom w:val="0"/>
      <w:divBdr>
        <w:top w:val="none" w:sz="0" w:space="0" w:color="auto"/>
        <w:left w:val="none" w:sz="0" w:space="0" w:color="auto"/>
        <w:bottom w:val="none" w:sz="0" w:space="0" w:color="auto"/>
        <w:right w:val="none" w:sz="0" w:space="0" w:color="auto"/>
      </w:divBdr>
    </w:div>
    <w:div w:id="1609317482">
      <w:bodyDiv w:val="1"/>
      <w:marLeft w:val="0"/>
      <w:marRight w:val="0"/>
      <w:marTop w:val="0"/>
      <w:marBottom w:val="0"/>
      <w:divBdr>
        <w:top w:val="none" w:sz="0" w:space="0" w:color="auto"/>
        <w:left w:val="none" w:sz="0" w:space="0" w:color="auto"/>
        <w:bottom w:val="none" w:sz="0" w:space="0" w:color="auto"/>
        <w:right w:val="none" w:sz="0" w:space="0" w:color="auto"/>
      </w:divBdr>
    </w:div>
    <w:div w:id="2021394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g@masleyassociates.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asleyassociates.com/resume/resum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1808</Words>
  <Characters>10307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Greg Masley, CNE, CNA, MCSE, Resume, CV For Available IT Manager, IT Director, Network Administrator, Network Engineer, Computer Consultant, Orange County, California</vt:lpstr>
    </vt:vector>
  </TitlesOfParts>
  <Manager>roxymuzick@yahoo.com;CNE;CNA;MCSE;CV For Available IT Manager;IT Director;Network Administrator;Network Engineer;Computer Consultant;Orange County;California</Manager>
  <Company>Greg Masley, CNE, CNA, MCSE, Resume, CV For Available IT Manager, IT Director, Network Administrator, Network Engineer, Computer Consultant, Orange County, California</Company>
  <LinksUpToDate>false</LinksUpToDate>
  <CharactersWithSpaces>12091</CharactersWithSpaces>
  <SharedDoc>false</SharedDoc>
  <HyperlinkBase>Greg Masley, CNE, CNA, MCSE, Resume, CV For Available IT Manager, IT Director, Network Administrator, Network Engineer, Computer Consultant, Orange County, California</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Greg Masley, CNE, CNA, MCSE, Resume, CV For Available IT Manager, IT Director, Network Administrator, Network Engineer, Computer Consultant, Orange County, California</dc:title>
  <dc:subject>Greg Masley, CNE, CNA, MCSE, Resume, CV For Available IT Manager, IT Director, Network Administrator, Network Engineer, Computer Consultant, Orange County, California</dc:subject>
  <dc:creator>roxymuzick@yahoo.com;CNE;CNA;MCSE;CV For Available IT Manager;IT Director;Network Administrator;Network Engineer;Computer Consultant;Orange County;California</dc:creator>
  <cp:keywords>Greg Masley, CNE, CNA, MCSE, Resume, CV For Available IT Manager, IT Director, Network Administrator, Network Engineer, Computer Consultant, Orange County, California</cp:keywords>
  <dc:description>Greg Masley, CNE, CNA, MCSE, Resume, CV For Available IT Manager, IT Director, Network Administrator, Network Engineer, Computer Consultant, Orange County, California</dc:description>
  <cp:lastModifiedBy>gmasley</cp:lastModifiedBy>
  <cp:revision>2</cp:revision>
  <cp:lastPrinted>2013-08-13T15:56:00Z</cp:lastPrinted>
  <dcterms:created xsi:type="dcterms:W3CDTF">2015-05-14T21:10:00Z</dcterms:created>
  <dcterms:modified xsi:type="dcterms:W3CDTF">2015-05-14T21:10:00Z</dcterms:modified>
  <cp:category>Greg Masley, CNE, CNA, MCSE, Resume, CV For Available IT Manager, IT Director, Network Administrator, Network Engineer, Computer Consultant, Orange County, California</cp:category>
  <cp:contentStatus>Greg Masley, CNE, CNA, MCSE, Resume, CV For Available IT Manager, IT Director, Network Administrator, Network Engineer, Computer Consultant, Orange County, California</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Rykwalder B nai1972</vt:lpwstr>
  </property>
  <property fmtid="{D5CDD505-2E9C-101B-9397-08002B2CF9AE}" pid="3" name="Initial_Creation_Date">
    <vt:lpwstr>09/25/2007 9:06:01 AM</vt:lpwstr>
  </property>
  <property fmtid="{D5CDD505-2E9C-101B-9397-08002B2CF9AE}" pid="4" name="Record_Title_ID">
    <vt:lpwstr>72</vt:lpwstr>
  </property>
  <property fmtid="{D5CDD505-2E9C-101B-9397-08002B2CF9AE}" pid="5" name="Information_Classification">
    <vt:lpwstr>PERSONAL AND CONFIDENTIAL</vt:lpwstr>
  </property>
  <property fmtid="{D5CDD505-2E9C-101B-9397-08002B2CF9AE}" pid="6" name="Retention_Period_Start_Date">
    <vt:lpwstr>09/25/2007</vt:lpwstr>
  </property>
</Properties>
</file>